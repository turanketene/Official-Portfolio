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56CBE3" w14:textId="77777777" w:rsidR="005040D5" w:rsidRDefault="00843729">
      <w:pPr>
        <w:pStyle w:val="divdocumentthinbottomborder"/>
        <w:pBdr>
          <w:bottom w:val="single" w:sz="8" w:space="4" w:color="DADADA"/>
        </w:pBdr>
        <w:spacing w:line="500" w:lineRule="atLeast"/>
        <w:jc w:val="center"/>
        <w:rPr>
          <w:b/>
          <w:bCs/>
          <w:caps/>
          <w:color w:val="000000"/>
          <w:sz w:val="42"/>
          <w:szCs w:val="42"/>
        </w:rPr>
      </w:pPr>
      <w:r>
        <w:rPr>
          <w:rStyle w:val="span"/>
          <w:b/>
          <w:bCs/>
          <w:caps/>
          <w:color w:val="000000"/>
          <w:sz w:val="42"/>
          <w:szCs w:val="42"/>
        </w:rPr>
        <w:t>Turan</w:t>
      </w:r>
      <w:r>
        <w:rPr>
          <w:b/>
          <w:bCs/>
          <w:caps/>
          <w:color w:val="000000"/>
          <w:sz w:val="42"/>
          <w:szCs w:val="42"/>
        </w:rPr>
        <w:t xml:space="preserve"> </w:t>
      </w:r>
      <w:r>
        <w:rPr>
          <w:rStyle w:val="span"/>
          <w:b/>
          <w:bCs/>
          <w:caps/>
          <w:color w:val="000000"/>
          <w:sz w:val="42"/>
          <w:szCs w:val="42"/>
        </w:rPr>
        <w:t>Ketene</w:t>
      </w:r>
    </w:p>
    <w:p w14:paraId="47D893DD" w14:textId="77777777" w:rsidR="005040D5" w:rsidRDefault="005040D5">
      <w:pPr>
        <w:pStyle w:val="divbotBorder"/>
        <w:spacing w:before="20"/>
        <w:rPr>
          <w:sz w:val="2"/>
        </w:rPr>
      </w:pPr>
    </w:p>
    <w:p w14:paraId="5AAD5B4D" w14:textId="77777777" w:rsidR="005040D5" w:rsidRDefault="00843729">
      <w:pPr>
        <w:pStyle w:val="div"/>
        <w:spacing w:line="0" w:lineRule="atLeast"/>
        <w:rPr>
          <w:sz w:val="0"/>
          <w:szCs w:val="0"/>
        </w:rPr>
      </w:pPr>
      <w:r>
        <w:rPr>
          <w:sz w:val="0"/>
          <w:szCs w:val="0"/>
        </w:rPr>
        <w:t> </w:t>
      </w:r>
    </w:p>
    <w:p w14:paraId="479486E4" w14:textId="77777777" w:rsidR="005040D5" w:rsidRDefault="00843729">
      <w:pPr>
        <w:pStyle w:val="div"/>
        <w:spacing w:before="40" w:line="260" w:lineRule="atLeast"/>
        <w:jc w:val="center"/>
        <w:rPr>
          <w:sz w:val="22"/>
          <w:szCs w:val="22"/>
        </w:rPr>
      </w:pPr>
      <w:r>
        <w:rPr>
          <w:rStyle w:val="span"/>
          <w:sz w:val="22"/>
          <w:szCs w:val="22"/>
        </w:rPr>
        <w:t>20569 NE 32nd CT,</w:t>
      </w:r>
      <w:r>
        <w:rPr>
          <w:sz w:val="22"/>
          <w:szCs w:val="22"/>
        </w:rPr>
        <w:t xml:space="preserve"> </w:t>
      </w:r>
      <w:r>
        <w:rPr>
          <w:rStyle w:val="span"/>
          <w:sz w:val="22"/>
          <w:szCs w:val="22"/>
        </w:rPr>
        <w:t>Sammamish, WA 98074</w:t>
      </w:r>
    </w:p>
    <w:p w14:paraId="2807C494" w14:textId="77777777" w:rsidR="005040D5" w:rsidRDefault="00843729">
      <w:pPr>
        <w:pStyle w:val="div"/>
        <w:spacing w:line="260" w:lineRule="atLeast"/>
        <w:jc w:val="center"/>
        <w:rPr>
          <w:sz w:val="22"/>
          <w:szCs w:val="22"/>
        </w:rPr>
      </w:pPr>
      <w:r>
        <w:rPr>
          <w:rStyle w:val="span"/>
          <w:sz w:val="22"/>
          <w:szCs w:val="22"/>
        </w:rPr>
        <w:t>Home: 425-802-4675</w:t>
      </w:r>
      <w:r>
        <w:rPr>
          <w:sz w:val="22"/>
          <w:szCs w:val="22"/>
        </w:rPr>
        <w:t xml:space="preserve"> </w:t>
      </w:r>
    </w:p>
    <w:p w14:paraId="4D0D1CE2" w14:textId="77777777" w:rsidR="005040D5" w:rsidRDefault="00843729">
      <w:pPr>
        <w:pStyle w:val="div"/>
        <w:spacing w:line="260" w:lineRule="atLeast"/>
        <w:jc w:val="center"/>
        <w:rPr>
          <w:sz w:val="22"/>
          <w:szCs w:val="22"/>
        </w:rPr>
      </w:pPr>
      <w:r>
        <w:rPr>
          <w:rStyle w:val="span"/>
          <w:sz w:val="22"/>
          <w:szCs w:val="22"/>
        </w:rPr>
        <w:t>turank97@gmail.com</w:t>
      </w:r>
    </w:p>
    <w:p w14:paraId="0B19F002" w14:textId="77777777" w:rsidR="005040D5" w:rsidRDefault="00843729">
      <w:pPr>
        <w:pStyle w:val="divdocumentdivheading"/>
        <w:tabs>
          <w:tab w:val="left" w:pos="4528"/>
          <w:tab w:val="left" w:pos="10640"/>
        </w:tabs>
        <w:spacing w:before="160" w:line="280" w:lineRule="atLeast"/>
        <w:jc w:val="center"/>
        <w:rPr>
          <w:b/>
          <w:bCs/>
          <w:caps/>
        </w:rPr>
      </w:pPr>
      <w:r>
        <w:rPr>
          <w:b/>
          <w:bCs/>
          <w:caps/>
        </w:rPr>
        <w:t xml:space="preserve"> </w:t>
      </w:r>
      <w:r>
        <w:rPr>
          <w:strike/>
          <w:color w:val="DADADA"/>
          <w:position w:val="-2"/>
          <w:sz w:val="40"/>
        </w:rPr>
        <w:tab/>
      </w:r>
      <w:r>
        <w:rPr>
          <w:rStyle w:val="divdocumentdivsectiontitle"/>
          <w:b/>
          <w:bCs/>
          <w:caps/>
          <w:shd w:val="clear" w:color="auto" w:fill="FFFFFF"/>
        </w:rPr>
        <w:t xml:space="preserve">   Summary   </w:t>
      </w:r>
      <w:r>
        <w:rPr>
          <w:strike/>
          <w:color w:val="DADADA"/>
          <w:position w:val="-2"/>
          <w:sz w:val="40"/>
        </w:rPr>
        <w:tab/>
      </w:r>
    </w:p>
    <w:p w14:paraId="7D193166" w14:textId="77777777" w:rsidR="005040D5" w:rsidRDefault="00843729">
      <w:pPr>
        <w:pStyle w:val="p"/>
        <w:spacing w:line="280" w:lineRule="atLeast"/>
      </w:pPr>
      <w:r>
        <w:t>Recent graduate in full stack web development seeking opportunity in the tech industry. Highly poised and dedicated with strong training in the latest technologies. Highly adaptable and detail oriented. Previous background in the healthcare field, skilled in high-paced work ethic, and patient care.</w:t>
      </w:r>
    </w:p>
    <w:p w14:paraId="4A890A7E" w14:textId="77777777" w:rsidR="005040D5" w:rsidRDefault="00843729">
      <w:pPr>
        <w:pStyle w:val="divdocumentdivheading"/>
        <w:tabs>
          <w:tab w:val="left" w:pos="4741"/>
          <w:tab w:val="left" w:pos="10640"/>
        </w:tabs>
        <w:spacing w:before="160" w:line="280" w:lineRule="atLeast"/>
        <w:jc w:val="center"/>
        <w:rPr>
          <w:b/>
          <w:bCs/>
          <w:caps/>
        </w:rPr>
      </w:pPr>
      <w:r>
        <w:rPr>
          <w:b/>
          <w:bCs/>
          <w:caps/>
        </w:rPr>
        <w:t xml:space="preserve"> </w:t>
      </w:r>
      <w:r>
        <w:rPr>
          <w:strike/>
          <w:color w:val="DADADA"/>
          <w:position w:val="-2"/>
          <w:sz w:val="40"/>
        </w:rPr>
        <w:tab/>
      </w:r>
      <w:r>
        <w:rPr>
          <w:rStyle w:val="divdocumentdivsectiontitle"/>
          <w:b/>
          <w:bCs/>
          <w:caps/>
          <w:shd w:val="clear" w:color="auto" w:fill="FFFFFF"/>
        </w:rPr>
        <w:t xml:space="preserve">   Skills   </w:t>
      </w:r>
      <w:r>
        <w:rPr>
          <w:strike/>
          <w:color w:val="DADADA"/>
          <w:position w:val="-2"/>
          <w:sz w:val="40"/>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318"/>
        <w:gridCol w:w="5318"/>
      </w:tblGrid>
      <w:tr w:rsidR="005040D5" w14:paraId="0388C7DD" w14:textId="77777777">
        <w:tc>
          <w:tcPr>
            <w:tcW w:w="5318" w:type="dxa"/>
            <w:tcMar>
              <w:top w:w="5" w:type="dxa"/>
              <w:left w:w="5" w:type="dxa"/>
              <w:bottom w:w="5" w:type="dxa"/>
              <w:right w:w="5" w:type="dxa"/>
            </w:tcMar>
            <w:hideMark/>
          </w:tcPr>
          <w:p w14:paraId="0664681B" w14:textId="77777777" w:rsidR="005040D5" w:rsidRDefault="00843729">
            <w:pPr>
              <w:pStyle w:val="ulli"/>
              <w:numPr>
                <w:ilvl w:val="0"/>
                <w:numId w:val="1"/>
              </w:numPr>
              <w:spacing w:line="280" w:lineRule="atLeast"/>
              <w:ind w:left="640" w:hanging="270"/>
            </w:pPr>
            <w:r>
              <w:t>Patient care</w:t>
            </w:r>
          </w:p>
          <w:p w14:paraId="54FA8F9A" w14:textId="77777777" w:rsidR="005040D5" w:rsidRDefault="00843729">
            <w:pPr>
              <w:pStyle w:val="ulli"/>
              <w:numPr>
                <w:ilvl w:val="0"/>
                <w:numId w:val="1"/>
              </w:numPr>
              <w:spacing w:line="280" w:lineRule="atLeast"/>
              <w:ind w:left="640" w:hanging="270"/>
            </w:pPr>
            <w:r>
              <w:t>Organizational skills</w:t>
            </w:r>
          </w:p>
          <w:p w14:paraId="2B63DED6" w14:textId="77777777" w:rsidR="005040D5" w:rsidRDefault="00843729">
            <w:pPr>
              <w:pStyle w:val="ulli"/>
              <w:numPr>
                <w:ilvl w:val="0"/>
                <w:numId w:val="1"/>
              </w:numPr>
              <w:spacing w:line="280" w:lineRule="atLeast"/>
              <w:ind w:left="640" w:hanging="270"/>
            </w:pPr>
            <w:r>
              <w:t>Patient Education</w:t>
            </w:r>
          </w:p>
          <w:p w14:paraId="3168940E" w14:textId="77777777" w:rsidR="005040D5" w:rsidRDefault="00843729">
            <w:pPr>
              <w:pStyle w:val="ulli"/>
              <w:numPr>
                <w:ilvl w:val="0"/>
                <w:numId w:val="1"/>
              </w:numPr>
              <w:spacing w:line="280" w:lineRule="atLeast"/>
              <w:ind w:left="640" w:hanging="270"/>
            </w:pPr>
            <w:r>
              <w:t>Team collaboration</w:t>
            </w:r>
          </w:p>
        </w:tc>
        <w:tc>
          <w:tcPr>
            <w:tcW w:w="5318" w:type="dxa"/>
            <w:tcBorders>
              <w:left w:val="single" w:sz="8" w:space="0" w:color="FEFDFD"/>
            </w:tcBorders>
            <w:tcMar>
              <w:top w:w="5" w:type="dxa"/>
              <w:left w:w="10" w:type="dxa"/>
              <w:bottom w:w="5" w:type="dxa"/>
              <w:right w:w="5" w:type="dxa"/>
            </w:tcMar>
            <w:hideMark/>
          </w:tcPr>
          <w:p w14:paraId="1404AE89" w14:textId="77777777" w:rsidR="005040D5" w:rsidRDefault="00843729">
            <w:pPr>
              <w:pStyle w:val="ulli"/>
              <w:numPr>
                <w:ilvl w:val="0"/>
                <w:numId w:val="2"/>
              </w:numPr>
              <w:spacing w:line="280" w:lineRule="atLeast"/>
              <w:ind w:left="640" w:hanging="270"/>
            </w:pPr>
            <w:r>
              <w:t>Leadership</w:t>
            </w:r>
          </w:p>
          <w:p w14:paraId="12A88242" w14:textId="5CC3C914" w:rsidR="005040D5" w:rsidRDefault="00843729">
            <w:pPr>
              <w:pStyle w:val="ulli"/>
              <w:numPr>
                <w:ilvl w:val="0"/>
                <w:numId w:val="2"/>
              </w:numPr>
              <w:spacing w:line="280" w:lineRule="atLeast"/>
              <w:ind w:left="640" w:hanging="270"/>
            </w:pPr>
            <w:r>
              <w:t>Customer Service</w:t>
            </w:r>
          </w:p>
          <w:p w14:paraId="5E05E7EB" w14:textId="239F128A" w:rsidR="00EB483A" w:rsidRDefault="00EB483A">
            <w:pPr>
              <w:pStyle w:val="ulli"/>
              <w:numPr>
                <w:ilvl w:val="0"/>
                <w:numId w:val="2"/>
              </w:numPr>
              <w:spacing w:line="280" w:lineRule="atLeast"/>
              <w:ind w:left="640" w:hanging="270"/>
            </w:pPr>
            <w:r>
              <w:t>Oral and written communications</w:t>
            </w:r>
          </w:p>
          <w:p w14:paraId="6599D233" w14:textId="369EF7D3" w:rsidR="005040D5" w:rsidRDefault="00843729">
            <w:pPr>
              <w:pStyle w:val="ulli"/>
              <w:numPr>
                <w:ilvl w:val="0"/>
                <w:numId w:val="2"/>
              </w:numPr>
              <w:spacing w:line="280" w:lineRule="atLeast"/>
              <w:ind w:left="640" w:hanging="270"/>
            </w:pPr>
            <w:r>
              <w:t xml:space="preserve">Web Developing: HTML, CSS, </w:t>
            </w:r>
            <w:proofErr w:type="spellStart"/>
            <w:r>
              <w:t>Javascript</w:t>
            </w:r>
            <w:proofErr w:type="spellEnd"/>
            <w:r>
              <w:t>, jQuery, MongoDB, Node.js, Express, MySQL</w:t>
            </w:r>
            <w:r w:rsidR="00EB483A">
              <w:t>, React.js</w:t>
            </w:r>
          </w:p>
          <w:p w14:paraId="5921DF85" w14:textId="53897E6C" w:rsidR="005040D5" w:rsidRDefault="005040D5" w:rsidP="00EB483A">
            <w:pPr>
              <w:pStyle w:val="ulli"/>
              <w:spacing w:line="280" w:lineRule="atLeast"/>
              <w:ind w:left="370"/>
            </w:pPr>
          </w:p>
        </w:tc>
      </w:tr>
    </w:tbl>
    <w:p w14:paraId="316814E5" w14:textId="77777777" w:rsidR="005040D5" w:rsidRDefault="00843729">
      <w:pPr>
        <w:pStyle w:val="divdocumentdivheading"/>
        <w:tabs>
          <w:tab w:val="left" w:pos="4377"/>
          <w:tab w:val="left" w:pos="10640"/>
        </w:tabs>
        <w:spacing w:before="160" w:line="280" w:lineRule="atLeast"/>
        <w:jc w:val="center"/>
        <w:rPr>
          <w:b/>
          <w:bCs/>
          <w:caps/>
        </w:rPr>
      </w:pPr>
      <w:r>
        <w:rPr>
          <w:b/>
          <w:bCs/>
          <w:caps/>
        </w:rPr>
        <w:t xml:space="preserve"> </w:t>
      </w:r>
      <w:r>
        <w:rPr>
          <w:strike/>
          <w:color w:val="DADADA"/>
          <w:position w:val="-2"/>
          <w:sz w:val="40"/>
        </w:rPr>
        <w:tab/>
      </w:r>
      <w:r>
        <w:rPr>
          <w:rStyle w:val="divdocumentdivsectiontitle"/>
          <w:b/>
          <w:bCs/>
          <w:caps/>
          <w:shd w:val="clear" w:color="auto" w:fill="FFFFFF"/>
        </w:rPr>
        <w:t xml:space="preserve">   Experience   </w:t>
      </w:r>
      <w:r>
        <w:rPr>
          <w:strike/>
          <w:color w:val="DADADA"/>
          <w:position w:val="-2"/>
          <w:sz w:val="40"/>
        </w:rPr>
        <w:tab/>
      </w:r>
    </w:p>
    <w:p w14:paraId="00F66418" w14:textId="77777777" w:rsidR="005040D5" w:rsidRDefault="00843729">
      <w:pPr>
        <w:pStyle w:val="spancompanyname"/>
        <w:spacing w:line="280" w:lineRule="atLeast"/>
      </w:pPr>
      <w:r>
        <w:t>Northwest Kidney Centers</w:t>
      </w:r>
    </w:p>
    <w:p w14:paraId="076AAA77" w14:textId="77777777" w:rsidR="005040D5" w:rsidRDefault="00843729">
      <w:pPr>
        <w:pStyle w:val="spantxtCenter"/>
        <w:spacing w:line="280" w:lineRule="atLeast"/>
      </w:pPr>
      <w:r>
        <w:rPr>
          <w:rStyle w:val="span"/>
        </w:rPr>
        <w:t>Seattle, WA</w:t>
      </w:r>
    </w:p>
    <w:p w14:paraId="221A3E1F" w14:textId="77777777" w:rsidR="005040D5" w:rsidRDefault="00843729">
      <w:pPr>
        <w:pStyle w:val="spanpaddedline"/>
        <w:tabs>
          <w:tab w:val="right" w:pos="10620"/>
        </w:tabs>
        <w:spacing w:line="280" w:lineRule="atLeast"/>
      </w:pPr>
      <w:r>
        <w:rPr>
          <w:rStyle w:val="spanjobtitle"/>
        </w:rPr>
        <w:t>Certified Dialysis Technician</w:t>
      </w:r>
      <w:r>
        <w:t xml:space="preserve"> </w:t>
      </w:r>
      <w:r>
        <w:rPr>
          <w:rStyle w:val="datesWrapper"/>
        </w:rPr>
        <w:tab/>
        <w:t xml:space="preserve"> </w:t>
      </w:r>
      <w:r>
        <w:rPr>
          <w:rStyle w:val="span"/>
        </w:rPr>
        <w:t>11/2017 to Current</w:t>
      </w:r>
      <w:r>
        <w:rPr>
          <w:rStyle w:val="datesWrapper"/>
        </w:rPr>
        <w:t xml:space="preserve"> </w:t>
      </w:r>
    </w:p>
    <w:p w14:paraId="63CDF4A7" w14:textId="77777777" w:rsidR="005040D5" w:rsidRDefault="00843729">
      <w:pPr>
        <w:pStyle w:val="ulli"/>
        <w:numPr>
          <w:ilvl w:val="0"/>
          <w:numId w:val="3"/>
        </w:numPr>
        <w:spacing w:line="280" w:lineRule="atLeast"/>
        <w:ind w:left="640" w:hanging="270"/>
        <w:rPr>
          <w:rStyle w:val="spantxtLeft"/>
        </w:rPr>
      </w:pPr>
      <w:r>
        <w:rPr>
          <w:rStyle w:val="spantxtLeft"/>
        </w:rPr>
        <w:t>Transported patients from rooms and prepared for treatments.</w:t>
      </w:r>
    </w:p>
    <w:p w14:paraId="6F2F9480" w14:textId="77777777" w:rsidR="005040D5" w:rsidRDefault="00843729">
      <w:pPr>
        <w:pStyle w:val="ulli"/>
        <w:numPr>
          <w:ilvl w:val="0"/>
          <w:numId w:val="3"/>
        </w:numPr>
        <w:spacing w:line="280" w:lineRule="atLeast"/>
        <w:ind w:left="640" w:hanging="270"/>
        <w:rPr>
          <w:rStyle w:val="spantxtLeft"/>
        </w:rPr>
      </w:pPr>
      <w:r>
        <w:rPr>
          <w:rStyle w:val="spantxtLeft"/>
        </w:rPr>
        <w:t>Provided excellent customer service by effectively communicating with patients, families, staff and staff in other hospital departments.</w:t>
      </w:r>
    </w:p>
    <w:p w14:paraId="0F60F554" w14:textId="77777777" w:rsidR="005040D5" w:rsidRDefault="00843729">
      <w:pPr>
        <w:pStyle w:val="ulli"/>
        <w:numPr>
          <w:ilvl w:val="0"/>
          <w:numId w:val="3"/>
        </w:numPr>
        <w:spacing w:line="280" w:lineRule="atLeast"/>
        <w:ind w:left="640" w:hanging="270"/>
        <w:rPr>
          <w:rStyle w:val="spantxtLeft"/>
        </w:rPr>
      </w:pPr>
      <w:r>
        <w:rPr>
          <w:rStyle w:val="spantxtLeft"/>
        </w:rPr>
        <w:t>Collected lab specimens in adherence with safety protocols for patient tests.</w:t>
      </w:r>
    </w:p>
    <w:p w14:paraId="15B050B0" w14:textId="77777777" w:rsidR="005040D5" w:rsidRDefault="00843729">
      <w:pPr>
        <w:pStyle w:val="ulli"/>
        <w:numPr>
          <w:ilvl w:val="0"/>
          <w:numId w:val="3"/>
        </w:numPr>
        <w:spacing w:line="280" w:lineRule="atLeast"/>
        <w:ind w:left="640" w:hanging="270"/>
        <w:rPr>
          <w:rStyle w:val="spantxtLeft"/>
        </w:rPr>
      </w:pPr>
      <w:r>
        <w:rPr>
          <w:rStyle w:val="spantxtLeft"/>
        </w:rPr>
        <w:t>Assisted doctors, nurses and support staff with preparation for and conducting patient procedures.</w:t>
      </w:r>
    </w:p>
    <w:p w14:paraId="28143A1E" w14:textId="77777777" w:rsidR="005040D5" w:rsidRDefault="00843729">
      <w:pPr>
        <w:pStyle w:val="ulli"/>
        <w:numPr>
          <w:ilvl w:val="0"/>
          <w:numId w:val="3"/>
        </w:numPr>
        <w:spacing w:line="280" w:lineRule="atLeast"/>
        <w:ind w:left="640" w:hanging="270"/>
        <w:rPr>
          <w:rStyle w:val="spantxtLeft"/>
        </w:rPr>
      </w:pPr>
      <w:r>
        <w:rPr>
          <w:rStyle w:val="spantxtLeft"/>
        </w:rPr>
        <w:t>Applied knowledge of Nephrology and abilities with dialysis equipment to support diagnosis and treatment of diverse acute and chronic kidney disease.</w:t>
      </w:r>
    </w:p>
    <w:p w14:paraId="2B0663FF" w14:textId="77777777" w:rsidR="005040D5" w:rsidRDefault="00843729">
      <w:pPr>
        <w:pStyle w:val="ulli"/>
        <w:numPr>
          <w:ilvl w:val="0"/>
          <w:numId w:val="3"/>
        </w:numPr>
        <w:spacing w:line="280" w:lineRule="atLeast"/>
        <w:ind w:left="640" w:hanging="270"/>
        <w:rPr>
          <w:rStyle w:val="spantxtLeft"/>
        </w:rPr>
      </w:pPr>
      <w:r>
        <w:rPr>
          <w:rStyle w:val="spantxtLeft"/>
        </w:rPr>
        <w:t>Responded to patient alarms and needs-assessment requests to identify course of treatment.</w:t>
      </w:r>
    </w:p>
    <w:p w14:paraId="2F36F1F9" w14:textId="77777777" w:rsidR="005040D5" w:rsidRDefault="00843729">
      <w:pPr>
        <w:pStyle w:val="ulli"/>
        <w:numPr>
          <w:ilvl w:val="0"/>
          <w:numId w:val="3"/>
        </w:numPr>
        <w:spacing w:line="280" w:lineRule="atLeast"/>
        <w:ind w:left="640" w:hanging="270"/>
        <w:rPr>
          <w:rStyle w:val="spantxtLeft"/>
        </w:rPr>
      </w:pPr>
      <w:r>
        <w:rPr>
          <w:rStyle w:val="spantxtLeft"/>
        </w:rPr>
        <w:t>Monitored and maintained aseptic techniques throughout procedures.</w:t>
      </w:r>
    </w:p>
    <w:p w14:paraId="69EDAA1B" w14:textId="77777777" w:rsidR="005040D5" w:rsidRDefault="00843729">
      <w:pPr>
        <w:pStyle w:val="ulli"/>
        <w:numPr>
          <w:ilvl w:val="0"/>
          <w:numId w:val="3"/>
        </w:numPr>
        <w:spacing w:line="280" w:lineRule="atLeast"/>
        <w:ind w:left="640" w:hanging="270"/>
        <w:rPr>
          <w:rStyle w:val="spantxtLeft"/>
        </w:rPr>
      </w:pPr>
      <w:r>
        <w:rPr>
          <w:rStyle w:val="spantxtLeft"/>
        </w:rPr>
        <w:t>Documented information in patient charts and communicated status updates to interdisciplinary care team.</w:t>
      </w:r>
    </w:p>
    <w:p w14:paraId="5DA3C70B" w14:textId="77777777" w:rsidR="005040D5" w:rsidRDefault="00843729">
      <w:pPr>
        <w:pStyle w:val="spancompanyname"/>
        <w:spacing w:line="280" w:lineRule="atLeast"/>
      </w:pPr>
      <w:r>
        <w:t>Lake Washington Sports And Spine</w:t>
      </w:r>
    </w:p>
    <w:p w14:paraId="6F17C6C9" w14:textId="77777777" w:rsidR="005040D5" w:rsidRDefault="00843729">
      <w:pPr>
        <w:pStyle w:val="spantxtCenter"/>
        <w:spacing w:line="280" w:lineRule="atLeast"/>
      </w:pPr>
      <w:r>
        <w:rPr>
          <w:rStyle w:val="span"/>
        </w:rPr>
        <w:t>Bellevue, WA</w:t>
      </w:r>
    </w:p>
    <w:p w14:paraId="7E320C65" w14:textId="77777777" w:rsidR="005040D5" w:rsidRDefault="00843729">
      <w:pPr>
        <w:pStyle w:val="spanpaddedline"/>
        <w:tabs>
          <w:tab w:val="right" w:pos="10620"/>
        </w:tabs>
        <w:spacing w:line="280" w:lineRule="atLeast"/>
      </w:pPr>
      <w:r>
        <w:rPr>
          <w:rStyle w:val="spanjobtitle"/>
        </w:rPr>
        <w:t>Patient Care Coordinator</w:t>
      </w:r>
      <w:r>
        <w:t xml:space="preserve"> </w:t>
      </w:r>
      <w:r>
        <w:rPr>
          <w:rStyle w:val="datesWrapper"/>
        </w:rPr>
        <w:tab/>
        <w:t xml:space="preserve"> </w:t>
      </w:r>
      <w:r>
        <w:rPr>
          <w:rStyle w:val="span"/>
        </w:rPr>
        <w:t>01/2017 to 06/2017</w:t>
      </w:r>
      <w:r>
        <w:rPr>
          <w:rStyle w:val="datesWrapper"/>
        </w:rPr>
        <w:t xml:space="preserve"> </w:t>
      </w:r>
    </w:p>
    <w:p w14:paraId="611276CD" w14:textId="77777777" w:rsidR="005040D5" w:rsidRDefault="00843729">
      <w:pPr>
        <w:pStyle w:val="ulli"/>
        <w:numPr>
          <w:ilvl w:val="0"/>
          <w:numId w:val="4"/>
        </w:numPr>
        <w:spacing w:line="280" w:lineRule="atLeast"/>
        <w:ind w:left="640" w:hanging="270"/>
        <w:rPr>
          <w:rStyle w:val="spantxtLeft"/>
        </w:rPr>
      </w:pPr>
      <w:r>
        <w:rPr>
          <w:rStyle w:val="spantxtLeft"/>
        </w:rPr>
        <w:t>Communicated with patients to ensure quality of care and develop care plans.</w:t>
      </w:r>
    </w:p>
    <w:p w14:paraId="1C6476E8" w14:textId="77777777" w:rsidR="005040D5" w:rsidRDefault="00843729">
      <w:pPr>
        <w:pStyle w:val="ulli"/>
        <w:numPr>
          <w:ilvl w:val="0"/>
          <w:numId w:val="4"/>
        </w:numPr>
        <w:spacing w:line="280" w:lineRule="atLeast"/>
        <w:ind w:left="640" w:hanging="270"/>
        <w:rPr>
          <w:rStyle w:val="spantxtLeft"/>
        </w:rPr>
      </w:pPr>
      <w:r>
        <w:rPr>
          <w:rStyle w:val="spantxtLeft"/>
        </w:rPr>
        <w:t>Liaised effectively with patients, doctors and staff members, assessing medical charts and promoting high level of communication and interaction.</w:t>
      </w:r>
    </w:p>
    <w:p w14:paraId="5532735A" w14:textId="77777777" w:rsidR="005040D5" w:rsidRDefault="00843729">
      <w:pPr>
        <w:pStyle w:val="ulli"/>
        <w:numPr>
          <w:ilvl w:val="0"/>
          <w:numId w:val="4"/>
        </w:numPr>
        <w:spacing w:line="280" w:lineRule="atLeast"/>
        <w:ind w:left="640" w:hanging="270"/>
        <w:rPr>
          <w:rStyle w:val="spantxtLeft"/>
        </w:rPr>
      </w:pPr>
      <w:r>
        <w:rPr>
          <w:rStyle w:val="spantxtLeft"/>
        </w:rPr>
        <w:t>Enabled positive patient outcomes through delivery of value-added services.</w:t>
      </w:r>
    </w:p>
    <w:p w14:paraId="0B803211" w14:textId="77777777" w:rsidR="005040D5" w:rsidRDefault="00843729">
      <w:pPr>
        <w:pStyle w:val="ulli"/>
        <w:numPr>
          <w:ilvl w:val="0"/>
          <w:numId w:val="4"/>
        </w:numPr>
        <w:spacing w:line="280" w:lineRule="atLeast"/>
        <w:ind w:left="640" w:hanging="270"/>
        <w:rPr>
          <w:rStyle w:val="spantxtLeft"/>
        </w:rPr>
      </w:pPr>
      <w:r>
        <w:rPr>
          <w:rStyle w:val="spantxtLeft"/>
        </w:rPr>
        <w:t>Developed and maintained quality care systems and standards, including but not limited to creating and improving medical protocols and guidelines.</w:t>
      </w:r>
    </w:p>
    <w:p w14:paraId="500D7F01" w14:textId="77777777" w:rsidR="005040D5" w:rsidRDefault="00843729">
      <w:pPr>
        <w:pStyle w:val="ulli"/>
        <w:numPr>
          <w:ilvl w:val="0"/>
          <w:numId w:val="4"/>
        </w:numPr>
        <w:spacing w:line="280" w:lineRule="atLeast"/>
        <w:ind w:left="640" w:hanging="270"/>
        <w:rPr>
          <w:rStyle w:val="spantxtLeft"/>
        </w:rPr>
      </w:pPr>
      <w:r>
        <w:rPr>
          <w:rStyle w:val="spantxtLeft"/>
        </w:rPr>
        <w:t>Submitted various medication requests electronically.</w:t>
      </w:r>
    </w:p>
    <w:p w14:paraId="30CE387C" w14:textId="77777777" w:rsidR="005040D5" w:rsidRDefault="00843729">
      <w:pPr>
        <w:pStyle w:val="ulli"/>
        <w:numPr>
          <w:ilvl w:val="0"/>
          <w:numId w:val="4"/>
        </w:numPr>
        <w:spacing w:line="280" w:lineRule="atLeast"/>
        <w:ind w:left="640" w:hanging="270"/>
        <w:rPr>
          <w:rStyle w:val="spantxtLeft"/>
        </w:rPr>
      </w:pPr>
      <w:r>
        <w:rPr>
          <w:rStyle w:val="spantxtLeft"/>
        </w:rPr>
        <w:t>Scheduled evaluations and procedures for patients.</w:t>
      </w:r>
    </w:p>
    <w:p w14:paraId="7259AED5" w14:textId="77777777" w:rsidR="005040D5" w:rsidRDefault="00843729">
      <w:pPr>
        <w:pStyle w:val="ulli"/>
        <w:numPr>
          <w:ilvl w:val="0"/>
          <w:numId w:val="4"/>
        </w:numPr>
        <w:spacing w:line="280" w:lineRule="atLeast"/>
        <w:ind w:left="640" w:hanging="270"/>
        <w:rPr>
          <w:rStyle w:val="spantxtLeft"/>
        </w:rPr>
      </w:pPr>
      <w:r>
        <w:rPr>
          <w:rStyle w:val="spantxtLeft"/>
        </w:rPr>
        <w:t>Provided patients with treatment information, ensured comprehension.</w:t>
      </w:r>
    </w:p>
    <w:p w14:paraId="0951E2F8" w14:textId="77777777" w:rsidR="00BC75FE" w:rsidRDefault="00843729">
      <w:pPr>
        <w:pStyle w:val="divdocumentdivheading"/>
        <w:tabs>
          <w:tab w:val="left" w:pos="3471"/>
          <w:tab w:val="left" w:pos="10640"/>
        </w:tabs>
        <w:spacing w:before="160" w:line="280" w:lineRule="atLeast"/>
        <w:jc w:val="center"/>
        <w:rPr>
          <w:b/>
          <w:bCs/>
          <w:caps/>
        </w:rPr>
      </w:pPr>
      <w:r>
        <w:rPr>
          <w:b/>
          <w:bCs/>
          <w:caps/>
        </w:rPr>
        <w:t xml:space="preserve"> </w:t>
      </w:r>
    </w:p>
    <w:p w14:paraId="75950DA6" w14:textId="75423E03" w:rsidR="005040D5" w:rsidRDefault="00843729">
      <w:pPr>
        <w:pStyle w:val="divdocumentdivheading"/>
        <w:tabs>
          <w:tab w:val="left" w:pos="3471"/>
          <w:tab w:val="left" w:pos="10640"/>
        </w:tabs>
        <w:spacing w:before="160" w:line="280" w:lineRule="atLeast"/>
        <w:jc w:val="center"/>
        <w:rPr>
          <w:b/>
          <w:bCs/>
          <w:caps/>
        </w:rPr>
      </w:pPr>
      <w:r>
        <w:rPr>
          <w:strike/>
          <w:color w:val="DADADA"/>
          <w:position w:val="-2"/>
          <w:sz w:val="40"/>
        </w:rPr>
        <w:lastRenderedPageBreak/>
        <w:tab/>
      </w:r>
      <w:r>
        <w:rPr>
          <w:rStyle w:val="divdocumentdivsectiontitle"/>
          <w:b/>
          <w:bCs/>
          <w:caps/>
          <w:shd w:val="clear" w:color="auto" w:fill="FFFFFF"/>
        </w:rPr>
        <w:t xml:space="preserve">   Education and Training   </w:t>
      </w:r>
      <w:r>
        <w:rPr>
          <w:strike/>
          <w:color w:val="DADADA"/>
          <w:position w:val="-2"/>
          <w:sz w:val="40"/>
        </w:rPr>
        <w:tab/>
      </w:r>
    </w:p>
    <w:p w14:paraId="72398546" w14:textId="77777777" w:rsidR="005040D5" w:rsidRDefault="00843729">
      <w:pPr>
        <w:pStyle w:val="divdocumentsinglecolumn"/>
        <w:spacing w:line="280" w:lineRule="atLeast"/>
      </w:pPr>
      <w:r>
        <w:rPr>
          <w:rStyle w:val="spandegree"/>
        </w:rPr>
        <w:t>Bachelor of Science</w:t>
      </w:r>
      <w:r>
        <w:rPr>
          <w:rStyle w:val="span"/>
        </w:rPr>
        <w:t>:</w:t>
      </w:r>
      <w:r>
        <w:rPr>
          <w:rStyle w:val="singlecolumnspanpaddedlinenth-child1"/>
        </w:rPr>
        <w:t xml:space="preserve"> </w:t>
      </w:r>
      <w:r>
        <w:rPr>
          <w:rStyle w:val="spanprogramline"/>
        </w:rPr>
        <w:t>Physiology</w:t>
      </w:r>
      <w:r>
        <w:rPr>
          <w:rStyle w:val="singlecolumnspanpaddedlinenth-child1"/>
        </w:rPr>
        <w:t xml:space="preserve"> </w:t>
      </w:r>
      <w:bookmarkStart w:id="0" w:name="_GoBack"/>
      <w:bookmarkEnd w:id="0"/>
    </w:p>
    <w:p w14:paraId="23BAC4E5" w14:textId="77777777" w:rsidR="005040D5" w:rsidRDefault="00843729">
      <w:pPr>
        <w:pStyle w:val="spanpaddedline"/>
        <w:spacing w:line="280" w:lineRule="atLeast"/>
      </w:pPr>
      <w:r>
        <w:rPr>
          <w:rStyle w:val="spancompanynameeduc"/>
        </w:rPr>
        <w:t>University of Washington</w:t>
      </w:r>
      <w:r>
        <w:rPr>
          <w:rStyle w:val="span"/>
        </w:rPr>
        <w:t>, Seattle, WA</w:t>
      </w:r>
      <w:r>
        <w:t xml:space="preserve"> </w:t>
      </w:r>
    </w:p>
    <w:p w14:paraId="4F203F69" w14:textId="77777777" w:rsidR="005040D5" w:rsidRDefault="00843729">
      <w:pPr>
        <w:pStyle w:val="divdocumentsinglecolumn"/>
        <w:tabs>
          <w:tab w:val="right" w:pos="10620"/>
        </w:tabs>
        <w:spacing w:before="120" w:line="280" w:lineRule="atLeast"/>
      </w:pPr>
      <w:r>
        <w:rPr>
          <w:rStyle w:val="spandegree"/>
        </w:rPr>
        <w:t>Full Stack Web Development Certificate</w:t>
      </w:r>
      <w:r>
        <w:rPr>
          <w:rStyle w:val="span"/>
        </w:rPr>
        <w:t>:</w:t>
      </w:r>
      <w:r>
        <w:rPr>
          <w:rStyle w:val="singlecolumnspanpaddedlinenth-child1"/>
        </w:rPr>
        <w:t xml:space="preserve"> </w:t>
      </w:r>
      <w:r>
        <w:rPr>
          <w:rStyle w:val="spanprogramline"/>
        </w:rPr>
        <w:t>Web Development</w:t>
      </w:r>
      <w:r>
        <w:rPr>
          <w:rStyle w:val="singlecolumnspanpaddedlinenth-child1"/>
        </w:rPr>
        <w:t xml:space="preserve"> </w:t>
      </w:r>
      <w:r>
        <w:rPr>
          <w:rStyle w:val="datesWrapper"/>
        </w:rPr>
        <w:tab/>
        <w:t xml:space="preserve"> </w:t>
      </w:r>
      <w:r>
        <w:rPr>
          <w:rStyle w:val="span"/>
        </w:rPr>
        <w:t>Expected in 01/2020</w:t>
      </w:r>
      <w:r>
        <w:rPr>
          <w:rStyle w:val="datesWrapper"/>
        </w:rPr>
        <w:t xml:space="preserve"> </w:t>
      </w:r>
    </w:p>
    <w:p w14:paraId="232D7E28" w14:textId="77777777" w:rsidR="005040D5" w:rsidRDefault="00843729">
      <w:pPr>
        <w:pStyle w:val="spanpaddedline"/>
        <w:spacing w:line="280" w:lineRule="atLeast"/>
      </w:pPr>
      <w:r>
        <w:rPr>
          <w:rStyle w:val="spancompanynameeduc"/>
        </w:rPr>
        <w:t>University of Washington</w:t>
      </w:r>
      <w:r>
        <w:rPr>
          <w:rStyle w:val="span"/>
        </w:rPr>
        <w:t>, Seattle, WA</w:t>
      </w:r>
      <w:r>
        <w:t xml:space="preserve"> </w:t>
      </w:r>
    </w:p>
    <w:p w14:paraId="234D844C" w14:textId="77777777" w:rsidR="005040D5" w:rsidRDefault="00843729">
      <w:pPr>
        <w:pStyle w:val="divdocumentdivheading"/>
        <w:tabs>
          <w:tab w:val="left" w:pos="2996"/>
          <w:tab w:val="left" w:pos="10640"/>
        </w:tabs>
        <w:spacing w:before="160" w:line="280" w:lineRule="atLeast"/>
        <w:jc w:val="center"/>
        <w:rPr>
          <w:b/>
          <w:bCs/>
          <w:caps/>
        </w:rPr>
      </w:pPr>
      <w:r>
        <w:rPr>
          <w:b/>
          <w:bCs/>
          <w:caps/>
        </w:rPr>
        <w:t xml:space="preserve"> </w:t>
      </w:r>
      <w:r>
        <w:rPr>
          <w:strike/>
          <w:color w:val="DADADA"/>
          <w:position w:val="-2"/>
          <w:sz w:val="40"/>
        </w:rPr>
        <w:tab/>
      </w:r>
      <w:r>
        <w:rPr>
          <w:rStyle w:val="divdocumentdivsectiontitle"/>
          <w:b/>
          <w:bCs/>
          <w:caps/>
          <w:shd w:val="clear" w:color="auto" w:fill="FFFFFF"/>
        </w:rPr>
        <w:t xml:space="preserve">   Websites, Portfolios, Profiles   </w:t>
      </w:r>
      <w:r>
        <w:rPr>
          <w:strike/>
          <w:color w:val="DADADA"/>
          <w:position w:val="-2"/>
          <w:sz w:val="40"/>
        </w:rPr>
        <w:tab/>
      </w:r>
    </w:p>
    <w:p w14:paraId="6FD92130" w14:textId="77777777" w:rsidR="005040D5" w:rsidRDefault="00843729">
      <w:pPr>
        <w:pStyle w:val="ulli"/>
        <w:numPr>
          <w:ilvl w:val="0"/>
          <w:numId w:val="5"/>
        </w:numPr>
        <w:pBdr>
          <w:left w:val="none" w:sz="0" w:space="0" w:color="auto"/>
        </w:pBdr>
        <w:spacing w:line="280" w:lineRule="atLeast"/>
        <w:ind w:left="640" w:hanging="270"/>
      </w:pPr>
      <w:r>
        <w:rPr>
          <w:rStyle w:val="span"/>
        </w:rPr>
        <w:t>https://github.com/turanketene</w:t>
      </w:r>
    </w:p>
    <w:p w14:paraId="77DB1683" w14:textId="77777777" w:rsidR="005040D5" w:rsidRDefault="00843729">
      <w:pPr>
        <w:pStyle w:val="ulli"/>
        <w:numPr>
          <w:ilvl w:val="0"/>
          <w:numId w:val="5"/>
        </w:numPr>
        <w:spacing w:line="280" w:lineRule="atLeast"/>
        <w:ind w:left="640" w:hanging="270"/>
      </w:pPr>
      <w:r>
        <w:rPr>
          <w:rStyle w:val="span"/>
        </w:rPr>
        <w:t>https://turanketene.github.io/Bootstrap-Portfolio/</w:t>
      </w:r>
    </w:p>
    <w:p w14:paraId="2AFB84F8" w14:textId="77777777" w:rsidR="005040D5" w:rsidRDefault="00843729">
      <w:pPr>
        <w:pStyle w:val="ulli"/>
        <w:numPr>
          <w:ilvl w:val="0"/>
          <w:numId w:val="5"/>
        </w:numPr>
        <w:spacing w:line="280" w:lineRule="atLeast"/>
        <w:ind w:left="640" w:hanging="270"/>
      </w:pPr>
      <w:r>
        <w:rPr>
          <w:rStyle w:val="span"/>
        </w:rPr>
        <w:t>https://www.linkedin.com/in/turan-ketene-4a851114b/</w:t>
      </w:r>
    </w:p>
    <w:sectPr w:rsidR="005040D5">
      <w:headerReference w:type="even" r:id="rId7"/>
      <w:headerReference w:type="default" r:id="rId8"/>
      <w:footerReference w:type="even" r:id="rId9"/>
      <w:footerReference w:type="default" r:id="rId10"/>
      <w:headerReference w:type="first" r:id="rId11"/>
      <w:footerReference w:type="first" r:id="rId12"/>
      <w:pgSz w:w="12240" w:h="15840"/>
      <w:pgMar w:top="400" w:right="800" w:bottom="40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A3CDB" w14:textId="77777777" w:rsidR="00E27995" w:rsidRDefault="00E27995" w:rsidP="005B30B8">
      <w:pPr>
        <w:spacing w:line="240" w:lineRule="auto"/>
      </w:pPr>
      <w:r>
        <w:separator/>
      </w:r>
    </w:p>
  </w:endnote>
  <w:endnote w:type="continuationSeparator" w:id="0">
    <w:p w14:paraId="4BE377DE" w14:textId="77777777" w:rsidR="00E27995" w:rsidRDefault="00E27995" w:rsidP="005B30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4C8F3" w14:textId="77777777" w:rsidR="005B30B8" w:rsidRDefault="005B3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6C732" w14:textId="77777777" w:rsidR="005B30B8" w:rsidRDefault="005B30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1CBD" w14:textId="77777777" w:rsidR="005B30B8" w:rsidRDefault="005B3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D3AA1" w14:textId="77777777" w:rsidR="00E27995" w:rsidRDefault="00E27995" w:rsidP="005B30B8">
      <w:pPr>
        <w:spacing w:line="240" w:lineRule="auto"/>
      </w:pPr>
      <w:r>
        <w:separator/>
      </w:r>
    </w:p>
  </w:footnote>
  <w:footnote w:type="continuationSeparator" w:id="0">
    <w:p w14:paraId="2326564C" w14:textId="77777777" w:rsidR="00E27995" w:rsidRDefault="00E27995" w:rsidP="005B30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1D68C" w14:textId="77777777" w:rsidR="005B30B8" w:rsidRDefault="005B3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5420C" w14:textId="77777777" w:rsidR="005B30B8" w:rsidRDefault="005B30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D2CA" w14:textId="77777777" w:rsidR="005B30B8" w:rsidRDefault="005B30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83E08AE0">
      <w:start w:val="1"/>
      <w:numFmt w:val="bullet"/>
      <w:lvlText w:val=""/>
      <w:lvlJc w:val="left"/>
      <w:pPr>
        <w:ind w:left="720" w:hanging="360"/>
      </w:pPr>
      <w:rPr>
        <w:rFonts w:ascii="Symbol" w:hAnsi="Symbol"/>
      </w:rPr>
    </w:lvl>
    <w:lvl w:ilvl="1" w:tplc="2A7C25A0">
      <w:start w:val="1"/>
      <w:numFmt w:val="bullet"/>
      <w:lvlText w:val="o"/>
      <w:lvlJc w:val="left"/>
      <w:pPr>
        <w:tabs>
          <w:tab w:val="num" w:pos="1440"/>
        </w:tabs>
        <w:ind w:left="1440" w:hanging="360"/>
      </w:pPr>
      <w:rPr>
        <w:rFonts w:ascii="Courier New" w:hAnsi="Courier New"/>
      </w:rPr>
    </w:lvl>
    <w:lvl w:ilvl="2" w:tplc="D5665E6A">
      <w:start w:val="1"/>
      <w:numFmt w:val="bullet"/>
      <w:lvlText w:val=""/>
      <w:lvlJc w:val="left"/>
      <w:pPr>
        <w:tabs>
          <w:tab w:val="num" w:pos="2160"/>
        </w:tabs>
        <w:ind w:left="2160" w:hanging="360"/>
      </w:pPr>
      <w:rPr>
        <w:rFonts w:ascii="Wingdings" w:hAnsi="Wingdings"/>
      </w:rPr>
    </w:lvl>
    <w:lvl w:ilvl="3" w:tplc="878EBB70">
      <w:start w:val="1"/>
      <w:numFmt w:val="bullet"/>
      <w:lvlText w:val=""/>
      <w:lvlJc w:val="left"/>
      <w:pPr>
        <w:tabs>
          <w:tab w:val="num" w:pos="2880"/>
        </w:tabs>
        <w:ind w:left="2880" w:hanging="360"/>
      </w:pPr>
      <w:rPr>
        <w:rFonts w:ascii="Symbol" w:hAnsi="Symbol"/>
      </w:rPr>
    </w:lvl>
    <w:lvl w:ilvl="4" w:tplc="38CEC210">
      <w:start w:val="1"/>
      <w:numFmt w:val="bullet"/>
      <w:lvlText w:val="o"/>
      <w:lvlJc w:val="left"/>
      <w:pPr>
        <w:tabs>
          <w:tab w:val="num" w:pos="3600"/>
        </w:tabs>
        <w:ind w:left="3600" w:hanging="360"/>
      </w:pPr>
      <w:rPr>
        <w:rFonts w:ascii="Courier New" w:hAnsi="Courier New"/>
      </w:rPr>
    </w:lvl>
    <w:lvl w:ilvl="5" w:tplc="8E086F74">
      <w:start w:val="1"/>
      <w:numFmt w:val="bullet"/>
      <w:lvlText w:val=""/>
      <w:lvlJc w:val="left"/>
      <w:pPr>
        <w:tabs>
          <w:tab w:val="num" w:pos="4320"/>
        </w:tabs>
        <w:ind w:left="4320" w:hanging="360"/>
      </w:pPr>
      <w:rPr>
        <w:rFonts w:ascii="Wingdings" w:hAnsi="Wingdings"/>
      </w:rPr>
    </w:lvl>
    <w:lvl w:ilvl="6" w:tplc="13EED6AA">
      <w:start w:val="1"/>
      <w:numFmt w:val="bullet"/>
      <w:lvlText w:val=""/>
      <w:lvlJc w:val="left"/>
      <w:pPr>
        <w:tabs>
          <w:tab w:val="num" w:pos="5040"/>
        </w:tabs>
        <w:ind w:left="5040" w:hanging="360"/>
      </w:pPr>
      <w:rPr>
        <w:rFonts w:ascii="Symbol" w:hAnsi="Symbol"/>
      </w:rPr>
    </w:lvl>
    <w:lvl w:ilvl="7" w:tplc="ED8A8E58">
      <w:start w:val="1"/>
      <w:numFmt w:val="bullet"/>
      <w:lvlText w:val="o"/>
      <w:lvlJc w:val="left"/>
      <w:pPr>
        <w:tabs>
          <w:tab w:val="num" w:pos="5760"/>
        </w:tabs>
        <w:ind w:left="5760" w:hanging="360"/>
      </w:pPr>
      <w:rPr>
        <w:rFonts w:ascii="Courier New" w:hAnsi="Courier New"/>
      </w:rPr>
    </w:lvl>
    <w:lvl w:ilvl="8" w:tplc="71A43CD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5DE2F88">
      <w:start w:val="1"/>
      <w:numFmt w:val="bullet"/>
      <w:lvlText w:val=""/>
      <w:lvlJc w:val="left"/>
      <w:pPr>
        <w:ind w:left="720" w:hanging="360"/>
      </w:pPr>
      <w:rPr>
        <w:rFonts w:ascii="Symbol" w:hAnsi="Symbol"/>
      </w:rPr>
    </w:lvl>
    <w:lvl w:ilvl="1" w:tplc="028064A8">
      <w:start w:val="1"/>
      <w:numFmt w:val="bullet"/>
      <w:lvlText w:val="o"/>
      <w:lvlJc w:val="left"/>
      <w:pPr>
        <w:tabs>
          <w:tab w:val="num" w:pos="1440"/>
        </w:tabs>
        <w:ind w:left="1440" w:hanging="360"/>
      </w:pPr>
      <w:rPr>
        <w:rFonts w:ascii="Courier New" w:hAnsi="Courier New"/>
      </w:rPr>
    </w:lvl>
    <w:lvl w:ilvl="2" w:tplc="19123040">
      <w:start w:val="1"/>
      <w:numFmt w:val="bullet"/>
      <w:lvlText w:val=""/>
      <w:lvlJc w:val="left"/>
      <w:pPr>
        <w:tabs>
          <w:tab w:val="num" w:pos="2160"/>
        </w:tabs>
        <w:ind w:left="2160" w:hanging="360"/>
      </w:pPr>
      <w:rPr>
        <w:rFonts w:ascii="Wingdings" w:hAnsi="Wingdings"/>
      </w:rPr>
    </w:lvl>
    <w:lvl w:ilvl="3" w:tplc="55ACFAC6">
      <w:start w:val="1"/>
      <w:numFmt w:val="bullet"/>
      <w:lvlText w:val=""/>
      <w:lvlJc w:val="left"/>
      <w:pPr>
        <w:tabs>
          <w:tab w:val="num" w:pos="2880"/>
        </w:tabs>
        <w:ind w:left="2880" w:hanging="360"/>
      </w:pPr>
      <w:rPr>
        <w:rFonts w:ascii="Symbol" w:hAnsi="Symbol"/>
      </w:rPr>
    </w:lvl>
    <w:lvl w:ilvl="4" w:tplc="30548DFC">
      <w:start w:val="1"/>
      <w:numFmt w:val="bullet"/>
      <w:lvlText w:val="o"/>
      <w:lvlJc w:val="left"/>
      <w:pPr>
        <w:tabs>
          <w:tab w:val="num" w:pos="3600"/>
        </w:tabs>
        <w:ind w:left="3600" w:hanging="360"/>
      </w:pPr>
      <w:rPr>
        <w:rFonts w:ascii="Courier New" w:hAnsi="Courier New"/>
      </w:rPr>
    </w:lvl>
    <w:lvl w:ilvl="5" w:tplc="89B08DF2">
      <w:start w:val="1"/>
      <w:numFmt w:val="bullet"/>
      <w:lvlText w:val=""/>
      <w:lvlJc w:val="left"/>
      <w:pPr>
        <w:tabs>
          <w:tab w:val="num" w:pos="4320"/>
        </w:tabs>
        <w:ind w:left="4320" w:hanging="360"/>
      </w:pPr>
      <w:rPr>
        <w:rFonts w:ascii="Wingdings" w:hAnsi="Wingdings"/>
      </w:rPr>
    </w:lvl>
    <w:lvl w:ilvl="6" w:tplc="01F2EA54">
      <w:start w:val="1"/>
      <w:numFmt w:val="bullet"/>
      <w:lvlText w:val=""/>
      <w:lvlJc w:val="left"/>
      <w:pPr>
        <w:tabs>
          <w:tab w:val="num" w:pos="5040"/>
        </w:tabs>
        <w:ind w:left="5040" w:hanging="360"/>
      </w:pPr>
      <w:rPr>
        <w:rFonts w:ascii="Symbol" w:hAnsi="Symbol"/>
      </w:rPr>
    </w:lvl>
    <w:lvl w:ilvl="7" w:tplc="20E8DBAE">
      <w:start w:val="1"/>
      <w:numFmt w:val="bullet"/>
      <w:lvlText w:val="o"/>
      <w:lvlJc w:val="left"/>
      <w:pPr>
        <w:tabs>
          <w:tab w:val="num" w:pos="5760"/>
        </w:tabs>
        <w:ind w:left="5760" w:hanging="360"/>
      </w:pPr>
      <w:rPr>
        <w:rFonts w:ascii="Courier New" w:hAnsi="Courier New"/>
      </w:rPr>
    </w:lvl>
    <w:lvl w:ilvl="8" w:tplc="574C8BF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38C9306">
      <w:start w:val="1"/>
      <w:numFmt w:val="bullet"/>
      <w:lvlText w:val=""/>
      <w:lvlJc w:val="left"/>
      <w:pPr>
        <w:ind w:left="720" w:hanging="360"/>
      </w:pPr>
      <w:rPr>
        <w:rFonts w:ascii="Symbol" w:hAnsi="Symbol"/>
      </w:rPr>
    </w:lvl>
    <w:lvl w:ilvl="1" w:tplc="E3F856C8">
      <w:start w:val="1"/>
      <w:numFmt w:val="bullet"/>
      <w:lvlText w:val="o"/>
      <w:lvlJc w:val="left"/>
      <w:pPr>
        <w:tabs>
          <w:tab w:val="num" w:pos="1440"/>
        </w:tabs>
        <w:ind w:left="1440" w:hanging="360"/>
      </w:pPr>
      <w:rPr>
        <w:rFonts w:ascii="Courier New" w:hAnsi="Courier New"/>
      </w:rPr>
    </w:lvl>
    <w:lvl w:ilvl="2" w:tplc="C8CA61E0">
      <w:start w:val="1"/>
      <w:numFmt w:val="bullet"/>
      <w:lvlText w:val=""/>
      <w:lvlJc w:val="left"/>
      <w:pPr>
        <w:tabs>
          <w:tab w:val="num" w:pos="2160"/>
        </w:tabs>
        <w:ind w:left="2160" w:hanging="360"/>
      </w:pPr>
      <w:rPr>
        <w:rFonts w:ascii="Wingdings" w:hAnsi="Wingdings"/>
      </w:rPr>
    </w:lvl>
    <w:lvl w:ilvl="3" w:tplc="50007EE4">
      <w:start w:val="1"/>
      <w:numFmt w:val="bullet"/>
      <w:lvlText w:val=""/>
      <w:lvlJc w:val="left"/>
      <w:pPr>
        <w:tabs>
          <w:tab w:val="num" w:pos="2880"/>
        </w:tabs>
        <w:ind w:left="2880" w:hanging="360"/>
      </w:pPr>
      <w:rPr>
        <w:rFonts w:ascii="Symbol" w:hAnsi="Symbol"/>
      </w:rPr>
    </w:lvl>
    <w:lvl w:ilvl="4" w:tplc="6B180974">
      <w:start w:val="1"/>
      <w:numFmt w:val="bullet"/>
      <w:lvlText w:val="o"/>
      <w:lvlJc w:val="left"/>
      <w:pPr>
        <w:tabs>
          <w:tab w:val="num" w:pos="3600"/>
        </w:tabs>
        <w:ind w:left="3600" w:hanging="360"/>
      </w:pPr>
      <w:rPr>
        <w:rFonts w:ascii="Courier New" w:hAnsi="Courier New"/>
      </w:rPr>
    </w:lvl>
    <w:lvl w:ilvl="5" w:tplc="1632C606">
      <w:start w:val="1"/>
      <w:numFmt w:val="bullet"/>
      <w:lvlText w:val=""/>
      <w:lvlJc w:val="left"/>
      <w:pPr>
        <w:tabs>
          <w:tab w:val="num" w:pos="4320"/>
        </w:tabs>
        <w:ind w:left="4320" w:hanging="360"/>
      </w:pPr>
      <w:rPr>
        <w:rFonts w:ascii="Wingdings" w:hAnsi="Wingdings"/>
      </w:rPr>
    </w:lvl>
    <w:lvl w:ilvl="6" w:tplc="50485312">
      <w:start w:val="1"/>
      <w:numFmt w:val="bullet"/>
      <w:lvlText w:val=""/>
      <w:lvlJc w:val="left"/>
      <w:pPr>
        <w:tabs>
          <w:tab w:val="num" w:pos="5040"/>
        </w:tabs>
        <w:ind w:left="5040" w:hanging="360"/>
      </w:pPr>
      <w:rPr>
        <w:rFonts w:ascii="Symbol" w:hAnsi="Symbol"/>
      </w:rPr>
    </w:lvl>
    <w:lvl w:ilvl="7" w:tplc="6B12EBA0">
      <w:start w:val="1"/>
      <w:numFmt w:val="bullet"/>
      <w:lvlText w:val="o"/>
      <w:lvlJc w:val="left"/>
      <w:pPr>
        <w:tabs>
          <w:tab w:val="num" w:pos="5760"/>
        </w:tabs>
        <w:ind w:left="5760" w:hanging="360"/>
      </w:pPr>
      <w:rPr>
        <w:rFonts w:ascii="Courier New" w:hAnsi="Courier New"/>
      </w:rPr>
    </w:lvl>
    <w:lvl w:ilvl="8" w:tplc="ED985DB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61C36A2">
      <w:start w:val="1"/>
      <w:numFmt w:val="bullet"/>
      <w:lvlText w:val=""/>
      <w:lvlJc w:val="left"/>
      <w:pPr>
        <w:ind w:left="720" w:hanging="360"/>
      </w:pPr>
      <w:rPr>
        <w:rFonts w:ascii="Symbol" w:hAnsi="Symbol"/>
      </w:rPr>
    </w:lvl>
    <w:lvl w:ilvl="1" w:tplc="44BA1356">
      <w:start w:val="1"/>
      <w:numFmt w:val="bullet"/>
      <w:lvlText w:val="o"/>
      <w:lvlJc w:val="left"/>
      <w:pPr>
        <w:tabs>
          <w:tab w:val="num" w:pos="1440"/>
        </w:tabs>
        <w:ind w:left="1440" w:hanging="360"/>
      </w:pPr>
      <w:rPr>
        <w:rFonts w:ascii="Courier New" w:hAnsi="Courier New"/>
      </w:rPr>
    </w:lvl>
    <w:lvl w:ilvl="2" w:tplc="51908432">
      <w:start w:val="1"/>
      <w:numFmt w:val="bullet"/>
      <w:lvlText w:val=""/>
      <w:lvlJc w:val="left"/>
      <w:pPr>
        <w:tabs>
          <w:tab w:val="num" w:pos="2160"/>
        </w:tabs>
        <w:ind w:left="2160" w:hanging="360"/>
      </w:pPr>
      <w:rPr>
        <w:rFonts w:ascii="Wingdings" w:hAnsi="Wingdings"/>
      </w:rPr>
    </w:lvl>
    <w:lvl w:ilvl="3" w:tplc="036CBDF0">
      <w:start w:val="1"/>
      <w:numFmt w:val="bullet"/>
      <w:lvlText w:val=""/>
      <w:lvlJc w:val="left"/>
      <w:pPr>
        <w:tabs>
          <w:tab w:val="num" w:pos="2880"/>
        </w:tabs>
        <w:ind w:left="2880" w:hanging="360"/>
      </w:pPr>
      <w:rPr>
        <w:rFonts w:ascii="Symbol" w:hAnsi="Symbol"/>
      </w:rPr>
    </w:lvl>
    <w:lvl w:ilvl="4" w:tplc="5A862950">
      <w:start w:val="1"/>
      <w:numFmt w:val="bullet"/>
      <w:lvlText w:val="o"/>
      <w:lvlJc w:val="left"/>
      <w:pPr>
        <w:tabs>
          <w:tab w:val="num" w:pos="3600"/>
        </w:tabs>
        <w:ind w:left="3600" w:hanging="360"/>
      </w:pPr>
      <w:rPr>
        <w:rFonts w:ascii="Courier New" w:hAnsi="Courier New"/>
      </w:rPr>
    </w:lvl>
    <w:lvl w:ilvl="5" w:tplc="52061738">
      <w:start w:val="1"/>
      <w:numFmt w:val="bullet"/>
      <w:lvlText w:val=""/>
      <w:lvlJc w:val="left"/>
      <w:pPr>
        <w:tabs>
          <w:tab w:val="num" w:pos="4320"/>
        </w:tabs>
        <w:ind w:left="4320" w:hanging="360"/>
      </w:pPr>
      <w:rPr>
        <w:rFonts w:ascii="Wingdings" w:hAnsi="Wingdings"/>
      </w:rPr>
    </w:lvl>
    <w:lvl w:ilvl="6" w:tplc="3BB036C0">
      <w:start w:val="1"/>
      <w:numFmt w:val="bullet"/>
      <w:lvlText w:val=""/>
      <w:lvlJc w:val="left"/>
      <w:pPr>
        <w:tabs>
          <w:tab w:val="num" w:pos="5040"/>
        </w:tabs>
        <w:ind w:left="5040" w:hanging="360"/>
      </w:pPr>
      <w:rPr>
        <w:rFonts w:ascii="Symbol" w:hAnsi="Symbol"/>
      </w:rPr>
    </w:lvl>
    <w:lvl w:ilvl="7" w:tplc="E264BD6A">
      <w:start w:val="1"/>
      <w:numFmt w:val="bullet"/>
      <w:lvlText w:val="o"/>
      <w:lvlJc w:val="left"/>
      <w:pPr>
        <w:tabs>
          <w:tab w:val="num" w:pos="5760"/>
        </w:tabs>
        <w:ind w:left="5760" w:hanging="360"/>
      </w:pPr>
      <w:rPr>
        <w:rFonts w:ascii="Courier New" w:hAnsi="Courier New"/>
      </w:rPr>
    </w:lvl>
    <w:lvl w:ilvl="8" w:tplc="0142A41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53663A0">
      <w:start w:val="1"/>
      <w:numFmt w:val="bullet"/>
      <w:lvlText w:val=""/>
      <w:lvlJc w:val="left"/>
      <w:pPr>
        <w:ind w:left="720" w:hanging="360"/>
      </w:pPr>
      <w:rPr>
        <w:rFonts w:ascii="Symbol" w:hAnsi="Symbol"/>
      </w:rPr>
    </w:lvl>
    <w:lvl w:ilvl="1" w:tplc="74D8FE78">
      <w:start w:val="1"/>
      <w:numFmt w:val="bullet"/>
      <w:lvlText w:val="o"/>
      <w:lvlJc w:val="left"/>
      <w:pPr>
        <w:tabs>
          <w:tab w:val="num" w:pos="1440"/>
        </w:tabs>
        <w:ind w:left="1440" w:hanging="360"/>
      </w:pPr>
      <w:rPr>
        <w:rFonts w:ascii="Courier New" w:hAnsi="Courier New"/>
      </w:rPr>
    </w:lvl>
    <w:lvl w:ilvl="2" w:tplc="099ABD1C">
      <w:start w:val="1"/>
      <w:numFmt w:val="bullet"/>
      <w:lvlText w:val=""/>
      <w:lvlJc w:val="left"/>
      <w:pPr>
        <w:tabs>
          <w:tab w:val="num" w:pos="2160"/>
        </w:tabs>
        <w:ind w:left="2160" w:hanging="360"/>
      </w:pPr>
      <w:rPr>
        <w:rFonts w:ascii="Wingdings" w:hAnsi="Wingdings"/>
      </w:rPr>
    </w:lvl>
    <w:lvl w:ilvl="3" w:tplc="722C5BBC">
      <w:start w:val="1"/>
      <w:numFmt w:val="bullet"/>
      <w:lvlText w:val=""/>
      <w:lvlJc w:val="left"/>
      <w:pPr>
        <w:tabs>
          <w:tab w:val="num" w:pos="2880"/>
        </w:tabs>
        <w:ind w:left="2880" w:hanging="360"/>
      </w:pPr>
      <w:rPr>
        <w:rFonts w:ascii="Symbol" w:hAnsi="Symbol"/>
      </w:rPr>
    </w:lvl>
    <w:lvl w:ilvl="4" w:tplc="914E0106">
      <w:start w:val="1"/>
      <w:numFmt w:val="bullet"/>
      <w:lvlText w:val="o"/>
      <w:lvlJc w:val="left"/>
      <w:pPr>
        <w:tabs>
          <w:tab w:val="num" w:pos="3600"/>
        </w:tabs>
        <w:ind w:left="3600" w:hanging="360"/>
      </w:pPr>
      <w:rPr>
        <w:rFonts w:ascii="Courier New" w:hAnsi="Courier New"/>
      </w:rPr>
    </w:lvl>
    <w:lvl w:ilvl="5" w:tplc="7DB63028">
      <w:start w:val="1"/>
      <w:numFmt w:val="bullet"/>
      <w:lvlText w:val=""/>
      <w:lvlJc w:val="left"/>
      <w:pPr>
        <w:tabs>
          <w:tab w:val="num" w:pos="4320"/>
        </w:tabs>
        <w:ind w:left="4320" w:hanging="360"/>
      </w:pPr>
      <w:rPr>
        <w:rFonts w:ascii="Wingdings" w:hAnsi="Wingdings"/>
      </w:rPr>
    </w:lvl>
    <w:lvl w:ilvl="6" w:tplc="EAA66BAE">
      <w:start w:val="1"/>
      <w:numFmt w:val="bullet"/>
      <w:lvlText w:val=""/>
      <w:lvlJc w:val="left"/>
      <w:pPr>
        <w:tabs>
          <w:tab w:val="num" w:pos="5040"/>
        </w:tabs>
        <w:ind w:left="5040" w:hanging="360"/>
      </w:pPr>
      <w:rPr>
        <w:rFonts w:ascii="Symbol" w:hAnsi="Symbol"/>
      </w:rPr>
    </w:lvl>
    <w:lvl w:ilvl="7" w:tplc="57D63238">
      <w:start w:val="1"/>
      <w:numFmt w:val="bullet"/>
      <w:lvlText w:val="o"/>
      <w:lvlJc w:val="left"/>
      <w:pPr>
        <w:tabs>
          <w:tab w:val="num" w:pos="5760"/>
        </w:tabs>
        <w:ind w:left="5760" w:hanging="360"/>
      </w:pPr>
      <w:rPr>
        <w:rFonts w:ascii="Courier New" w:hAnsi="Courier New"/>
      </w:rPr>
    </w:lvl>
    <w:lvl w:ilvl="8" w:tplc="F24CD7A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D5"/>
    <w:rsid w:val="005040D5"/>
    <w:rsid w:val="005B30B8"/>
    <w:rsid w:val="006B50B7"/>
    <w:rsid w:val="00843729"/>
    <w:rsid w:val="00BC75FE"/>
    <w:rsid w:val="00E27995"/>
    <w:rsid w:val="00EB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7D6F3"/>
  <w15:docId w15:val="{E4E1BACD-DC2F-F241-982A-A7E5A6EF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28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8"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sz w:val="22"/>
      <w:szCs w:val="22"/>
    </w:rPr>
  </w:style>
  <w:style w:type="character" w:customStyle="1" w:styleId="divaddressli">
    <w:name w:val="div_address_li"/>
    <w:basedOn w:val="DefaultParagraphFont"/>
  </w:style>
  <w:style w:type="paragraph" w:customStyle="1" w:styleId="divdocumentsection">
    <w:name w:val="div_document_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paragraph" w:styleId="Header">
    <w:name w:val="header"/>
    <w:basedOn w:val="Normal"/>
    <w:link w:val="HeaderChar"/>
    <w:uiPriority w:val="99"/>
    <w:unhideWhenUsed/>
    <w:rsid w:val="005B30B8"/>
    <w:pPr>
      <w:tabs>
        <w:tab w:val="center" w:pos="4680"/>
        <w:tab w:val="right" w:pos="9360"/>
      </w:tabs>
      <w:spacing w:line="240" w:lineRule="auto"/>
    </w:pPr>
  </w:style>
  <w:style w:type="character" w:customStyle="1" w:styleId="HeaderChar">
    <w:name w:val="Header Char"/>
    <w:basedOn w:val="DefaultParagraphFont"/>
    <w:link w:val="Header"/>
    <w:uiPriority w:val="99"/>
    <w:rsid w:val="005B30B8"/>
    <w:rPr>
      <w:sz w:val="24"/>
      <w:szCs w:val="24"/>
    </w:rPr>
  </w:style>
  <w:style w:type="paragraph" w:styleId="Footer">
    <w:name w:val="footer"/>
    <w:basedOn w:val="Normal"/>
    <w:link w:val="FooterChar"/>
    <w:uiPriority w:val="99"/>
    <w:unhideWhenUsed/>
    <w:rsid w:val="005B30B8"/>
    <w:pPr>
      <w:tabs>
        <w:tab w:val="center" w:pos="4680"/>
        <w:tab w:val="right" w:pos="9360"/>
      </w:tabs>
      <w:spacing w:line="240" w:lineRule="auto"/>
    </w:pPr>
  </w:style>
  <w:style w:type="character" w:customStyle="1" w:styleId="FooterChar">
    <w:name w:val="Footer Char"/>
    <w:basedOn w:val="DefaultParagraphFont"/>
    <w:link w:val="Footer"/>
    <w:uiPriority w:val="99"/>
    <w:rsid w:val="005B30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Turan Ketene</dc:title>
  <cp:lastModifiedBy>Turan Ketene</cp:lastModifiedBy>
  <cp:revision>4</cp:revision>
  <dcterms:created xsi:type="dcterms:W3CDTF">2019-09-30T19:11:00Z</dcterms:created>
  <dcterms:modified xsi:type="dcterms:W3CDTF">2019-11-22T04:04:00Z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jDAAAB+LCAAAAAAABAAVmrW2q2oAhB+IArfiFri70wHB3eXp7z4NK0VCfpuZb0gEVqQgDEVQAsJxjhM5/u9KETQikhQiouSPME+sxH4LXG+/C4aoCFXm7xGTtxu9tduIVd6OZTiUDPux1Lgczfb0+PugREC3tHqq5t4cRpAuS6qiuWmQpJYxyNDgDG82FeZLapMv3KWrbmpo1iE2N9lSt+mHDMvpJXRJSPyFDzAkMF7vDSOE7issC5aaTZiLNTj</vt:lpwstr>
  </property>
  <property fmtid="{D5CDD505-2E9C-101B-9397-08002B2CF9AE}" pid="3" name="x1ye=1">
    <vt:lpwstr>IBwRHZufxWoDTMRTSaP44S0LAh4INl/l20jZIQlZx2N2vLeyNn1GCudqoiTi7tNNCcwHebmWLoDaZ9zdgkJvjcKyLfbbDMZNNK8PIO3h0EOrxq3QzJzfLPj2Bc0h3TQbloe9h6YqVR+PzZC2kD+z0UozqJm0Gocr0rP45dPhTIiirKZS/6QxBAjyvErJwoVatlaKqAqOytkVUgpx3PRQP4vVoHx7d2gld7P5qFPaSquY3VxQReRrPzliBRM5n88</vt:lpwstr>
  </property>
  <property fmtid="{D5CDD505-2E9C-101B-9397-08002B2CF9AE}" pid="4" name="x1ye=10">
    <vt:lpwstr>ERV2uEpnMmDno7KN6v6fLbWG5wmt/q289E0kBU84v+t2cGF0hma8GmmZxjX3DLIJIcrLE2Po+y0dDnsVjl4J1ojhj9t4mpAx9SOFZziLqWMMiqY4xZD9HhoasaH1QkoFdJ8GyvYoDob6bnOO0cN3YeaH+uVpaFGBFaMTsyBVUc9h3fPlNYFfdd1qd6i3gr56NtA+IMnzGOhjmP/YcpD5N47u0oCiug/RiO51YyNliR/HwkYsYnXUiUn7KrWcM0b</vt:lpwstr>
  </property>
  <property fmtid="{D5CDD505-2E9C-101B-9397-08002B2CF9AE}" pid="5" name="x1ye=11">
    <vt:lpwstr>ufhzz+dlKaiPBNdLrcg1g2lLEcpUJjcJIxsNhdaJ408Ue0PKuoiIEqNual7xKLNpGp2thHtduhBTbhLncCQfbDjfSG4Wt4AnQbGCNA44h8nOR2qJ0hvcLhE6Hm65zpSVD6vLrSGoREwxanBrz5DPLn6ggKzfS3gaJcOxJ5xMXkS4tnMDkAsOWz3/PNlWcsfsC6yai7/0v6naqqiM+h89opbbx4ApfmnMK6mzlwOLRwVZMvgp3ysiXq0uFzXQ+hM</vt:lpwstr>
  </property>
  <property fmtid="{D5CDD505-2E9C-101B-9397-08002B2CF9AE}" pid="6" name="x1ye=12">
    <vt:lpwstr>e4J/Ng1I9AC03kg0nVb+s1Rdr23CaISGcpQ35Fe8mPbxj8aIq2dErHzAkQ0ea2I3EfRYErRGf7GQLQYPaNXoa4eCwgdGnQH4NwuuHtpNMeX7StUYnfEud8spWf0CtIPwJ5CZW6XQakBANhlDL5aLCdolAOiSEdR3WZgzHQpGIOQTJasTgFKNliY1VJrRXbzgaxyCb8en2RjRBG//KOPHVZkPmyxeXjZLDC1jdtgo7F8K/7Gdst4e+fHxZFhLLDi</vt:lpwstr>
  </property>
  <property fmtid="{D5CDD505-2E9C-101B-9397-08002B2CF9AE}" pid="7" name="x1ye=13">
    <vt:lpwstr>eKjvDPIeg61SDCXFCMwQHIMFP6v0tlP5sm9MA+b5cj0jJwpge7fr48synW734GGa773Uc7gb/4IQK1ubmID2EuFTYMN/km3v18LCU1DQIBwZTT5qoQmGEEB9ZKw3fjZCAV0pApK8UH+moGzbkEDBXxvuKoIqsIQ9nIwxRdstKyaY2JwTSbgwZDA3cdAuOU3OcMFeQgZEtg9YqBVjQpyWbLYJuQRy1Juzaql/cJGLL/9mw6Yoj2/2xav5LcejnuL</vt:lpwstr>
  </property>
  <property fmtid="{D5CDD505-2E9C-101B-9397-08002B2CF9AE}" pid="8" name="x1ye=14">
    <vt:lpwstr>8KELOtv+KwEz1MzChxRlICsAJ29wizie0/1jaw+2/8wPGTDcfeiEUx78oYigsPKihMVgjAmbW12kkuc+rMklNgke+AmnovYQBI0Dm04SdSj7+hpFENGForD/uQqE4FCGfJkSyzD6ptn5J3/Y7REfwwa3d9j78aKWLjIkLz+PMOA4B6JjkBDkPyIz0Cj37vv5OucvGLLmxkE1kPUjGBvxmP/SqEsC/16eEbu0Y8ytKl7NY/X62Gmz9UP8qmmEHFV</vt:lpwstr>
  </property>
  <property fmtid="{D5CDD505-2E9C-101B-9397-08002B2CF9AE}" pid="9" name="x1ye=15">
    <vt:lpwstr>1I/Eo1RIrWqxcX4CtyiPwn8uX/4w8BtGpCzxNrEaqshs6nmyirNHfsMo1V+Rl3SH7mWr3XV/C2WCreiDlotZfS08SYH50qmHEAddLl7d0Y7993yAvMINV/JjTNQwMK34AMZpoEy51akvQXMp1WxJruNkF57MfqJJXoGDdcx+Bur9wSaalS5jIyOsIaGtu8Np1wyTCkQZ0iraKG3RJ5yjJ4koJw33SnhjjrXQMfmJ8yup7IAHrmgVuxqaapZAcwr</vt:lpwstr>
  </property>
  <property fmtid="{D5CDD505-2E9C-101B-9397-08002B2CF9AE}" pid="10" name="x1ye=16">
    <vt:lpwstr>aa+lup+JAI1anw+KvkluS2jKuJUVMjfUkiW10tLgUP7lRL4xMdgEFjgl03kOj30S/dkkBPLBuJPdgWoyfx/cufggjj7wgVALZex9o5VzfRNw5UVRm08euA6XaEfaxkcvfn/5g1VE8/xNvK8DDgr7MxwFy2sKdItbCv1hAk4t/AVgalbvDFIRbUt7OLeyRoVGrPSWfzPvJfzOuzyvAMvT3Ve9FWwnPMn7k50d/MVglgZ/mNHYGVZJLin7wu9PMXh</vt:lpwstr>
  </property>
  <property fmtid="{D5CDD505-2E9C-101B-9397-08002B2CF9AE}" pid="11" name="x1ye=17">
    <vt:lpwstr>O8Yehh981R7/JdKbjO1zLs6CIXpXI2p1f6b4zZhrFly2i5NwyPsMLpMPyzZJl9aewN+FvxKE5Tbtbs7heAY3PPXoWWoHZZPoD3C49Y3FTsMAO/Ez+i8Mq7zvklDKQ2pc5dZLgqKP7r9O9N07HpZUhHKElDWcLn5WO1n1xu2GNKvvnxFvQAKR11/woxwfMFYlMiIgOPfJQFo3iOfj816zsv7S3oCos2s2PK9dog7/Tq557CKgg0ZWSHWZLV+HqST</vt:lpwstr>
  </property>
  <property fmtid="{D5CDD505-2E9C-101B-9397-08002B2CF9AE}" pid="12" name="x1ye=18">
    <vt:lpwstr>lWdintQZ+qwF/8l1g7FUqCG28GolyGIhlyb0aRTE2ZCA0rTFwcXxy2cFj9XwesA8d+0V71wF9DRNKfsDKgfuuTFy6/T8Ur/QjDzVxDgXHtmS+E4cZvUOcydeK8fzdg5uAa9jMuAEbuQtJh3poEMwBfXhPxLB8aOQqLrHEUpzVjum3KSbh+c7dHtX4r9nlHuFOA7IXO/STI5W0pzAkyXVGK5k8DirER5UI3WFXj+6MywxbP/GHYLzEWusMI5+Rn/</vt:lpwstr>
  </property>
  <property fmtid="{D5CDD505-2E9C-101B-9397-08002B2CF9AE}" pid="13" name="x1ye=19">
    <vt:lpwstr>xIZMda97/cz7CRKg+8UiyP4A36YGzStyGelNW+mh48fCUmm/wFO1AJk1ap4J2kz+NkJU6JDiJSVAm2Qvxr+rdO6LVdMtjbu8QLq7uHyCF4h0+uEkMdnBSSyBTqUWL6S4CfcWInUJQmhEY/3YN9P9NmkDKE+i4qzdbg6Xj6TjPvbH7AMuBO/21CVKksu4W+5AlZrDT6jRQh8cQTBAcVcwDfzTk/SjIICBvN9BM8gM29hYThwYp/GMDA3SwQVgaFK</vt:lpwstr>
  </property>
  <property fmtid="{D5CDD505-2E9C-101B-9397-08002B2CF9AE}" pid="14" name="x1ye=2">
    <vt:lpwstr>AN/O4q+yFdRc5MNhBN6AClXYYOJ5RteTCh/t5DYgUGlVV4SyYSC1uX7w+vC7z3gUuKAxn5gWIXr8Ig37faJXSdrYPHNMZdWhPcmX3Hyy4yKcKzD+A2k9z3VhrkoKC2PBWpG4gxDW2ep33CAtm4Lj7kOvhcM7vZnSYLZnJvbGUQHZ2H1utSp2Zsd6GNu1RsiOe3yAEjCh3r+bzOAjgFjLwnln2lVsGsA+w+sD/NO+wrJKPSKP1wef+bM4NJFS9hx</vt:lpwstr>
  </property>
  <property fmtid="{D5CDD505-2E9C-101B-9397-08002B2CF9AE}" pid="15" name="x1ye=20">
    <vt:lpwstr>pe1Ax16ygxiGOBoioMKpWdEouKjIcqyEBkIRv4bONi8IqXjN1zkYkCsfWH2Z+ekubACpImyxtiJtaAjNaz8uU396XCHRuBg+rI0ScG/7qyemrGB0g0CQ70lyzwx9OZtkEd0r0iWnS5ZM5fpyoq3WX0KkwLxK4IGhAmQ8TPNnTgoqe3+WJwCorf7YloqfAxh9z2oOlNnKzaIPK9HhnmKHH1IINvlxAEgBtJiYJHbPf9n8Q/g21K8hheVZyRPS5C+</vt:lpwstr>
  </property>
  <property fmtid="{D5CDD505-2E9C-101B-9397-08002B2CF9AE}" pid="16" name="x1ye=21">
    <vt:lpwstr>oI5U982ae/hWPOhsEACZ/PRBhEYP6sRTdHvsdkGwROGKCTQERTXYTP0ovEb4Km0MUbcscqoCcz4Gq3uplAmU/W9XeH396zDzP2+fnktM0b5nudjR/Pi+ImFTErBJAiD7GqyCaALhjppbzkv25FzMkrzB2XuoDGVFKtyhqZT8ofoN5U8qMI5FOBl7NHlYeoLzdRrrLtSwRIp33g8K0Ee0nfhOMkK+1XfEssXiQ7pftSv5kS9Cd/2loVSCDXW5S3K</vt:lpwstr>
  </property>
  <property fmtid="{D5CDD505-2E9C-101B-9397-08002B2CF9AE}" pid="17" name="x1ye=22">
    <vt:lpwstr>CMi+1/GmerOokVVaA9joVXVHsMiVnxIfDm+2UEgzfhbdl7JONw/A9cVdBlWL6mocffKw/404g8Pzv3a3/5b8+2gXltlPoLuWE/qJMF+fUP+5UjBVqY1e8JWILUyFN/H5uQKbLeChN5PyaR/kYCky1vHgj3NpTj+IquKdgVkdTK0QDtz0eeF8ncsEXux+teF8O2u646m4e9+1oJWFeCz0HQibMkL8iYcKGYcljisrrBFAWMZP2F1LRZ119vKjzgy</vt:lpwstr>
  </property>
  <property fmtid="{D5CDD505-2E9C-101B-9397-08002B2CF9AE}" pid="18" name="x1ye=23">
    <vt:lpwstr>azFo5NkX+sI+yuk9l6ObDSmaKd+p567fAj0XeJsWwvIiM48LXRQmB1kYs2eetjUXNG8RwbrPRru0cQ4v2tiHwvM9LrfnLEbj7SB7O7NqE+KdNgee2rS+x/Lbxnn7dX1UWBSqij0E7ut2g5dHlLWOV4KIDFXi9iIPjrgU2kEAulJF6YmGv2Q3omJPwBo6hjZIG3wa9+vuSaRyiswwXZUuBP7xjx/TVRV89MZ8A9eNQ+Suykz5Zxu1V0/wDs8+f29</vt:lpwstr>
  </property>
  <property fmtid="{D5CDD505-2E9C-101B-9397-08002B2CF9AE}" pid="19" name="x1ye=24">
    <vt:lpwstr>Vw/EOHaqbA6uVybzvGtC2fWjQGgcGpiuOYjOGgsqeInYlr98C0dJHAsGzdXSbFo1BD1DwZnhCXgJrv0YRmx7Vdb4HfvdbuV1cjWrWMaThucnBB7qyB/711egMwX5Zotp1H7WRT+qSO8Th2MRmc81bQzYZTmHs6zHSo7SxKff+nbwLdlLT0dDxRh8DO9+uHp39EU1zSUOk+xsNFlYGPIYpC2t+k3oV/EhQuQ0/b6LjXGpYuvIXPQyAUnzX3fhNdh</vt:lpwstr>
  </property>
  <property fmtid="{D5CDD505-2E9C-101B-9397-08002B2CF9AE}" pid="20" name="x1ye=25">
    <vt:lpwstr>tSnaieIhDJbyr8j0vLq0Ppgr38fqvP/2YdWBVr+FLBoJP6s+3bHiIWHOWf9WWYnK4C8svj3glRY0VHZpeKRTRHOkuqD9y9d6g0u/0L5863cL/lLWXS14oEvj5gYObVegeDg+ZwqMu/WNVHCi5tVuW+7l1/FETeuGU2umlqWMwdx+ucZhy8zfJTWpu/tIk6Ic76NC9+Y5Nrocf+bc9n+WuDOI5IrL0qaHVMX6LXYT8jPlW7UCAtCELBkrMH3e5MN</vt:lpwstr>
  </property>
  <property fmtid="{D5CDD505-2E9C-101B-9397-08002B2CF9AE}" pid="21" name="x1ye=26">
    <vt:lpwstr>SlvzYaSCf1YDz9tn0fRE3b3lCGEo5fYS2PfuMs4xWCagWP0aClg40SE0u/QIe5v5sZBvJ9mUu8suXDNsUzsjM7NwgyaoPUDWHi8MZfQ1WeeBVIQkK+hHN8xvu93zJoHE6pK9Dg7zmfhkqV3Y89/pAhRtAM80J+LqcBQs+iqqWAq4LFudq/bIshkZCZfB74VzMV9sisRxFVYj4Fo10PRY2L0qgOpW4f3sX+OPCwVbGqXDq4wezDY446ZHxTwbqXX</vt:lpwstr>
  </property>
  <property fmtid="{D5CDD505-2E9C-101B-9397-08002B2CF9AE}" pid="22" name="x1ye=27">
    <vt:lpwstr>I95WwlfCIyTb3FdOHhG3xvV0/Kv2yOpNVe8QN6T4Th3LOWJ5NfMSVsEm08c4uzohHqU+UHfOgDC3/bUtPfFxPeh8KZ8jOOypYFfCjdgIOplCgfDd31upnnD1G+g1/yPoH4ycL2NeYfaRw8Uczf2VxwD77Sk+ZcbYyD6uJj8HJ/qnz+1c8ZH/Ma47iF4gbG2waF10EG26qAqdjottpks4HsaUgHE78pRpq5hugcq+UNk9+8EV6K0aDUcHWzCAsXG</vt:lpwstr>
  </property>
  <property fmtid="{D5CDD505-2E9C-101B-9397-08002B2CF9AE}" pid="23" name="x1ye=28">
    <vt:lpwstr>4APYn/gn2TV+X7qoviqlnNfmPevvjWwOUGc+vqw0tMj2aqcPv7BYMkg8TInSRw3Q/htCwlbr05ZXceAx8lN5/CJT3Fg4kovq3/N8mLz+GTv3qQJs89hKxZj/sEXppKR3DSInsAvm338vbe6DFOFZ9lxg8AwWbHU7pLCt7S4iVb6ztbVP8AhSXclZrlRUyvh4oe43vxXBuqbNBthe84saJjhtNStY5Qtbd5zVUS8pRyJY6t3Ad/ys6pyuofNYWFh</vt:lpwstr>
  </property>
  <property fmtid="{D5CDD505-2E9C-101B-9397-08002B2CF9AE}" pid="24" name="x1ye=29">
    <vt:lpwstr>GzvyXuuMNI6DrirTbaxACG5MWICuIYTnh6hodeLtEXFU0/r59Y9QSde7jNwuN2bG4rRU/8K/ypoHE+ciCfhOUx+Vfe+iOWvbWASkciyYdZqPHaUpd/oC0v/LShgEQx3+9oafHg5RNwKqCn2IQOTAeZqn9SM5N2Xe9akghRu9FM7sv0tXckwDzdEH2mgsviEI47lkjF0BBt6QPTdEA8lqkV8xqyvDpa3wU2Qh2YwAXEXhsQCtxQIDf37BaeDqjpB</vt:lpwstr>
  </property>
  <property fmtid="{D5CDD505-2E9C-101B-9397-08002B2CF9AE}" pid="25" name="x1ye=3">
    <vt:lpwstr>fzlGgrWwaLkN8quaQ/vKJIvabfSBsZlqKy3JXj/4kSxww2Vv4phhjs1v5SLpc+j10+OQvgkfK0s5Vsg7ODBBk4lxDoHj2daAY0unY8DFHYwR6jxXVFxnx3EGu+WSCVy5aD7yE7+tX43K0luAYjIM3YxWU0ROIYEk0cIsVS2kl3m0Kbu68N++/GUdsr+DhYEHjZbTnfYOhG5oOF8LtHQhtzXO5kHPE+MmkVV/KJD2eZaIzUjExoGV9sfLAOew31T</vt:lpwstr>
  </property>
  <property fmtid="{D5CDD505-2E9C-101B-9397-08002B2CF9AE}" pid="26" name="x1ye=30">
    <vt:lpwstr>39a3MdwbmrhLqMQLQFVa9MU7xqN4bVFzGIvhNJ6paEG8Um+EM7o/EATc5chWYnm6+HCsOCWL5+FkGJj2NQRQI0VAf6WHkqm0vEXTV7VlCj1eCJSYhTEd0CleXrlXYKmCzQfZWzzwnef2FkgtjbrBIRL7qkgvtVRF15kD7WMsKUHeZZ3SisarMadXT01V26OrRkFnoezk6/rf1p4b8eDomLSXSxVmAj4rEv3BZXr/S04AmmM+AzYsf8I5U40VqQ9</vt:lpwstr>
  </property>
  <property fmtid="{D5CDD505-2E9C-101B-9397-08002B2CF9AE}" pid="27" name="x1ye=31">
    <vt:lpwstr>2y+fdKFjLSPWEj/z6rol3pMlt2PzADCobbPt5bpVePQzZ3G72/7NsKgu6ID8/sFPFmOrkjykVGdGcXPMGn8JD6NUdWC9O9GlS9UI21M6tNqdMw2cxkflcWaApf6jlJXvLxDN+cp3kYz7QHfKqp0UZOgEFOR0gYZcoWqVTUvyKAvh+FA0tsYzxcFQZ8pBd7mi/rD4lRZwu8jB18OguRLrxhC0tBB2uTZxARPpDgsVXEzJqoX9Iw0J7xHSQYKLSOe</vt:lpwstr>
  </property>
  <property fmtid="{D5CDD505-2E9C-101B-9397-08002B2CF9AE}" pid="28" name="x1ye=32">
    <vt:lpwstr>bkI7JKxOmX8/r8gQhFP0BA+UUXtkMSdDlLl8Zv+lAxGSgR5npOLJ/JFunPr2tqb75jELqMYKq7NZvr9lzPH9slJryHn0bsiW7IzG/oru75wohEcnPeiUn7Pcq2skbeaUsPUXxJuJChUDGagn1iMhmO+rPt05MacA9+/x18ajU0hNpdgOdmPAJHc9X4g3HleltTg4/RnhZwC+AL/JsuVoZmR+BspSGPXpFhGCrrg3s/g2gNPbMswGFhU4/hLtAuS</vt:lpwstr>
  </property>
  <property fmtid="{D5CDD505-2E9C-101B-9397-08002B2CF9AE}" pid="29" name="x1ye=33">
    <vt:lpwstr>7w4mTJR0uWdH+aPheBHY4/+LNly6kZIcmbLtI04BRb5tqqwJAG05XjINXhHxLD7QjL+G/bgFgK0q8MxBzS4QPijVCXeLffxlhjT03x0AqpoDOks0pi0+k7H8cKnbTfvI+oG7biFdVHW5RFHWUrMBku8ki1oNglXSCauD1hUTJhc21VPasRK5s4SVgjqI/70OTgfYoIwcCsWpA4rfylncm5GZoQcfZG9KxEKPHhTDIkRTG0SMfSr/x36azbIZadA</vt:lpwstr>
  </property>
  <property fmtid="{D5CDD505-2E9C-101B-9397-08002B2CF9AE}" pid="30" name="x1ye=34">
    <vt:lpwstr>CczPWApYGFz71yRLa0ZCzWzKMBSP0cJfNXNsrSQqvfN51WYkQISr7+Y76RIWgW6ejtFV/CXV+TzaYEqPyVwJNcN61clxRKh+WCSAC60b1QKLj2u4lHSMoOgWH4y48ShoeRM2YjP63MAwyR4LNPFjJIxG+re+iGHfKLqQAu6MyPPMg/cLksTvTMLRGr7rFvbRw1obOcu+Mk4K/HPnAesVZcm5XebtuNRg1OH1A5qn8MzuQ2h/od8QnHWwTzG1WD6</vt:lpwstr>
  </property>
  <property fmtid="{D5CDD505-2E9C-101B-9397-08002B2CF9AE}" pid="31" name="x1ye=35">
    <vt:lpwstr>8OoPLiNwXb730V9jc8aP1qYoDutvimzcuO6IZ2mEIeG2nhXTKtoPOWXTHyfGdpJCb+/hFWlIGzz1Yfp+l7KgZ+C29wWZ2nuvWpZUpRmL551WGPDSJq/lo5a0gfwLHohnuLoye0gtkVsrdb/jJQyJSkBeFkmmFC5hI/LsKWbI/GIbczdGh2pxWOEAy2wFNbffziPiG9Wl2XBXjvNI16+i8CSBKJcTfR9frTUfeAJCWSr+aIQXOpir1Bb2NuDUacX</vt:lpwstr>
  </property>
  <property fmtid="{D5CDD505-2E9C-101B-9397-08002B2CF9AE}" pid="32" name="x1ye=36">
    <vt:lpwstr>sAWHlYB+XnYvxbWzO37U4sWE9pADmLQGcOd7S93hWaPFDiW3G0lAG4eMxDa3lxGNj7rXI36fQ4OI+RvKvRkmxuPMtqWygUOSf5PRyy3D01pa/tUzqnD4bkqEq3VuxnFyTOKWctkT14pJQRSTOWtP2ADSh56JKMpe8flxb1yKisZdNgSp9d3PyQuwwpHg0M667VqbIcjmeV96HSvCL2omOjRFKqRawk/NL43heQVVlChQ+ksF/4L6b/CPwpTsHzi</vt:lpwstr>
  </property>
  <property fmtid="{D5CDD505-2E9C-101B-9397-08002B2CF9AE}" pid="33" name="x1ye=37">
    <vt:lpwstr>XK/hX+71m/zXZL8uI6TAh9689WI30DvBI8cNRHaui3HMQ3krrR0wQrrvlRjiX32I9C5wP5/r1l6KwuKHvtbDqIXNj8eg2t1gR5GZdzBeBU3JtNSxufvu5hqgZbf+tWDr5ZdPqPifnsHIzDzavpUVYJ8lo+SgO2ScJRtFEJ2/0dxA7kU3nRT+mPWGuY4xCNAeMewB0eltzLj70HpFfyeMsO43jHEVxJ7utTXf2YQOIznkVsqO40IvKZJPZLWmzns</vt:lpwstr>
  </property>
  <property fmtid="{D5CDD505-2E9C-101B-9397-08002B2CF9AE}" pid="34" name="x1ye=38">
    <vt:lpwstr>cO8gcQsB21rp05O373aYH9/CJQpTzOn0umVCOILYOHtqXhWC7I8+hII+bFluOHwZujCBrnTP7tuKZUktSRcd+ybHFfB7Rb/mjNhjRamVPBbBRL8d2H26vYhE2lOy9B8LYvBGo0epKu6kbPdLoXRzVNdYbrj14K9PUTd0im5Ut/D4CEf2SjXFfTNW0TH3BD+4VvawzaK2qhV1t8Ct71cEpXVHMuxCpISoDtezlludVxpCYF4XIaaRCJEf6RCPaUW</vt:lpwstr>
  </property>
  <property fmtid="{D5CDD505-2E9C-101B-9397-08002B2CF9AE}" pid="35" name="x1ye=39">
    <vt:lpwstr>uICAMaFEC38lABGlEJWDdELO1AAbh+duazlpQG8FNrfLdqKUQpG8M3KUEDH+esANJ3PoIsfL39ZsHSmP8t0cgbyACoNpbRr9cR/ERY5DcnV/4hXtJCI24b+Mr5p7Yoid7wcx/N1PuINy9npvsVKiAfBUShtJkfdTdWfSp5Cx0vRoPa3ttc6ETfUltGXhmlcvet2whKnKgkPvJhmVAGVyY6vnGUTMQRvFPTcIn55/8i6mXioFT0XAbFjyF2esW3u</vt:lpwstr>
  </property>
  <property fmtid="{D5CDD505-2E9C-101B-9397-08002B2CF9AE}" pid="36" name="x1ye=4">
    <vt:lpwstr>PiII7NjNuqs3kvSfmANlVhWA/e3fe+XMYmqeuW57fpuTdkfWT1WdAPemjP11gZ4YE5YR/lSEz+MZmt8OmhXsQfzADTB27uTAM49fpqbMP0DppqqM+jRIDxTsSkZJkYcJZp5mcGVK9VOCR/m+g+OnJa00IiW8Li5iIaNY3/pumFhKu3AHHNu8vH3T9O181dKj2rfVoK7CoCEN+FWXFsKce27k8wVqGflDqMzxHOX4aAvzKWwcxbjFweQvBn5dBxU</vt:lpwstr>
  </property>
  <property fmtid="{D5CDD505-2E9C-101B-9397-08002B2CF9AE}" pid="37" name="x1ye=40">
    <vt:lpwstr>t0xB6PwavVsBOpPsxJWzRczRpDb/PRRo4Wvk63xvQrMmo9bZBy3sF2U5J6/Wpy50uwYCK6QkpdJPidwDk665Y1kTI8vk2nERdyMmV/xZnHES4vUD4XoFsKHQxFo4XF5+QzFPz0Z2iluEbKAG97uwwQob1heH196+BmlL7a4LtxLLrmEPLE7ACYaQX9IBDTOUQdYokzk/qu8p6S/azzNZI714Qt89x1dXq+8XakuDUwePwY5xM2TPYf/+M4dppny</vt:lpwstr>
  </property>
  <property fmtid="{D5CDD505-2E9C-101B-9397-08002B2CF9AE}" pid="38" name="x1ye=41">
    <vt:lpwstr>90nEgQ6zw7bZ0xkY9xtAbAsv8GRalNpwZq0ob6giO9BZqbGbeqmS/MXL3iSPXarroGUj3uXPNE6/YLu5zYXZilvvlyDGcjgprWffsxy9xlurFSGXnORsMtvcTAQJ/QbJsG2lIMgV2VY3QeyCgW1hqiqf08NIVYAxGrKbOMiAoJ8fIsvTf2mihKNOGEbFVa7/1rjFE+hx9LtYbsIPp++obJgzT73cX3U86Xei+Cx8A9KFxetdwuJ8mI+pv2FneUV</vt:lpwstr>
  </property>
  <property fmtid="{D5CDD505-2E9C-101B-9397-08002B2CF9AE}" pid="39" name="x1ye=42">
    <vt:lpwstr>jS2Ag2K5/8+zUaHY26VC0SiE8lrV+jMPhUV8fedjQkkkUwnAnDolI0LPi+LDSVb//lq2oYD43VVuVzrsrzPwplyWXxaW9IZkZzfEFc7cmnrIx5845Qc6QzZywxMXGZiB9Mgk6pa38Y/sKJj848g4NCrnpLe8tPg5Uj+retGmgdgQ+MeW8ttjfE9wV+PTxJ7kG66ZwXSGM540+kzvoBpyAfqABkYsDm90mwDI4FSHYNN2YhTrvpDRaMo7J9MM4v8</vt:lpwstr>
  </property>
  <property fmtid="{D5CDD505-2E9C-101B-9397-08002B2CF9AE}" pid="40" name="x1ye=43">
    <vt:lpwstr>aCIW9Y1ljUG6pcx/sQA3+BSdFvRGYRaxnJtmC9ayM+MGstggME5dpb756/pN/TpEp4ZFquIBMVPT5R6S2GhBqzS8Ro4caJ/32UUkRBVIAd6h/2cie4zdkIXarbhfGZak/fKZxUsWCZHVqx8wAcAm+sd6VmfcfGL8iPZIAxAE5S1py+JCwIwm/u8AVul7Gdo53n/o8RSfehMC/5uJQZbfhjnoKl5nI6881eQUY0pmoT/olkoRbUUduqck0IkB6ie</vt:lpwstr>
  </property>
  <property fmtid="{D5CDD505-2E9C-101B-9397-08002B2CF9AE}" pid="41" name="x1ye=44">
    <vt:lpwstr>70IoJu5Gk9upOeUkFKXjsBqtu/FIHurrNu5UuMAS1e6Fon1cGsDaVMz6o91f22dH/C7rMzUkw/oLkNsVbeYBbL2V9Kpwyqtuk13PMn9PsXvUq6L3hic1yCH+qAr9j800tHUfmnUMTkXHNteYSbi3KsNwL4OwZPfQ2v65KrR0ub1pBx2sg+F9Wxcmewb6FbE9vU0ZNwfIrheejpjtdNc2K9qyk6gQuULzHLWEMaaD5iEpuftlQhPY9LNI7p79FMb</vt:lpwstr>
  </property>
  <property fmtid="{D5CDD505-2E9C-101B-9397-08002B2CF9AE}" pid="42" name="x1ye=45">
    <vt:lpwstr>yZ2j8Me8VHnAPbUB2rBBpGg+OhPSfPqYfy1mPdQqgC2UvrqxSgklaQBEZCF7CzkGN+go3xpgFa2WdtUpZZEGb99CiiseJ8hEJxUmkH3h/R2VtQ2LnN2vl6B/siJZKRpgZDyLbacOQxs5RNE3lmPZbCe8owDhE6U0wR35InDszriEz4Yc1VuW79iMG7HX713jqbYmpTSnujt+ED0w+uVoprWWbOkymHlir+0tuCRW9PwwE9wlTm/YP4EhP5YQZGu</vt:lpwstr>
  </property>
  <property fmtid="{D5CDD505-2E9C-101B-9397-08002B2CF9AE}" pid="43" name="x1ye=46">
    <vt:lpwstr>6ss0kLKr4rL+Y/mZPYNW2Io8v5EEt/5q4hFad8kcdPKWemOxpkZm9yQ4o9rQ6ro5dIVJCOGfOt3kbF9a8oXYKsn7FMPj2opXnjKMWJT0qn2HLsyGnrat3peqZfGKtX+0SgY5CCr+gWhfqDf3dqCWYAprHEfN/WjgxmIHsNl138o5ypUnPWw1BG2sQpA2Eron4m75/efv9MOaAV3Ci62Fl9ySW8cxJ5MjVSCOzwxaY2oHhAEpLN1vUmojwQoRqBu</vt:lpwstr>
  </property>
  <property fmtid="{D5CDD505-2E9C-101B-9397-08002B2CF9AE}" pid="44" name="x1ye=47">
    <vt:lpwstr>w6CETSRTHSYKu5NT5rhRvpFm8PkzB8rxcvH1+0QFj8CqHqJOGdxRVDDhjYF6j59OC0KcpHewD5U+OoI4TG9JECn9R6Y5Dq0lVUwsKG9i+AX3lyGFcDLzM7qovqsPZj1r1bjlc4nfmEF2SasqpL1lBBKotmaT6DRugzvzU7w+QN66S72BXZAlR4A8lq3mlzfDolE1EGtntzew48vJzhsAxm/IEKZ1OKRfkQp9as10M6BFVKLVg893nDBx8nmB5CS</vt:lpwstr>
  </property>
  <property fmtid="{D5CDD505-2E9C-101B-9397-08002B2CF9AE}" pid="45" name="x1ye=48">
    <vt:lpwstr>M613vPldaKHNKkmQe+kd2clicbZurcbBJvZYmmXZicgL+aWVg6WO5WPDpj28YoUCr4EfZtp8/LLqGmuqGTtW//lbvCEUekF/mkKklKuz0qv+2KUVMT4y8a6ezCEREKwtVEKYnVsvIf1xJFMrTaV6MEuRlrX+Y1QXQ3oGrOTV4u7CwsC6rS3PxC2ynWFbobHFBM6KnqE/RLQ76wdG061M1Ev3kV6PUK1lln4lU46cAQDi3mxtJok29i2wMq8YdTm</vt:lpwstr>
  </property>
  <property fmtid="{D5CDD505-2E9C-101B-9397-08002B2CF9AE}" pid="46" name="x1ye=49">
    <vt:lpwstr>r/LZYlcZqDSyosacGRmYQ5tvwbkLwI1YIjFWIATT8JUkxpLQ+7tAP/8H+k8rsqxybi1iC8t//NJPiSYwwAAA=</vt:lpwstr>
  </property>
  <property fmtid="{D5CDD505-2E9C-101B-9397-08002B2CF9AE}" pid="47" name="x1ye=5">
    <vt:lpwstr>RbWbIkNt6dzWMl+vWB6yhC6sRrMe+s5HrA2o5nRKEYZIWjUtHeY2rCtMV+Fv15TMIxSrg9jYp3otuC2FIKEVVhFGBM6ZtEsMAR47s+bCpQTOA2tJq/CljTNO2gD7AWEh36ZxhVUhP9MfL64jXOD2CPbijX9U4JStU6Th4S/u0eK5xtY4NE0V4+W3nT1/2guBIpo59ghoQJ5F60QgcxIxCA2uh4Gs7FLcJxzrMALtxIC5cxlLAOWgMjRQFdkqwZN</vt:lpwstr>
  </property>
  <property fmtid="{D5CDD505-2E9C-101B-9397-08002B2CF9AE}" pid="48" name="x1ye=6">
    <vt:lpwstr>MTdm+E56i59nB2GN4MvWcE1TJKSgfrUdVVfAoE4DMbgJlJoXoA6Q+9USNNCSt8j1PGTkIdevOLyVUcj0eKESVnY0Za2Q3DyuKYmj/v8gaYI2z5t2q+CKMZEAZDs91icdLZ4Zry4xDuBK0/vROI8FNsguBKCcSBKVC3ssUjjTpbAIkq78rfer381LIfRirXNFrhHwTirx8DJPGgGZZGFgeV9dqOYwHNpm+wRRkKubURDtSUzynNRT5OrTpeg4lrE</vt:lpwstr>
  </property>
  <property fmtid="{D5CDD505-2E9C-101B-9397-08002B2CF9AE}" pid="49" name="x1ye=7">
    <vt:lpwstr>1D+jh67kZ/ZJ0meiRmGZGbuaWRrqqVCCAyQ5b6gg2yp8H/5dE1HEoA8L6aCpvLjuKPzezJex+YUelozKiGu4UG/8UeM7Rw1r8xPrP3op1JxtyGkb40Qyblfm78yO7ilgIOMNesVoq0K/o9kPWNWCBmOChpbHy8+pkHIZGwDDzNzLT0PYBZyaXqRbIGRsZsJz+yNDes75Hac947Ffw1LrP79vvnsblAM6fFQMIhNdPk4ny6t/Z1fwXHBU+5FWOdA</vt:lpwstr>
  </property>
  <property fmtid="{D5CDD505-2E9C-101B-9397-08002B2CF9AE}" pid="50" name="x1ye=8">
    <vt:lpwstr>39JL8/QLgbv8N7sV2ZXchtbbBAz4El9KxzdrB9FEqP+oMD4AS38AJ70QQRi/v2Mk3nRh7P0db42z9V8s7hF8khTNpDrG3eKHYTm19YlTEqwf9urPesG6IWtq8RLN6FE9mkKPGsHkEnqw4ZnsurWE3jeUyrAouJbPAi09g9++9XCvHNAeMiOnjQnSJiYF8ytt4MR0qMhc438h6Zjsb8y57ZFb1Lr9shCAlij2UIaTwCEjRNzhrjBZj/fpcDEv2Br</vt:lpwstr>
  </property>
  <property fmtid="{D5CDD505-2E9C-101B-9397-08002B2CF9AE}" pid="51" name="x1ye=9">
    <vt:lpwstr>lttgvNfnh4XMK5lRrYCXJtPupDOSbK3y9eIhxOUz3rYKCoWeVzDwyCUV/ALPphMFvFdWmaFYd0x11wXDrz1M+rArhAl4hmQF1h1KaMt8qa7Gc3uwpLzyIlQ7+gmsEHJLW9SrOQs+20252MH524/5ZyFjyfSX3T8OTDENpcZ1pvL54dNDDO3oFdO0Gm3SAuLfyMgU6ywqCQwOJPeu2axZqijX33XAe5BJ5BzUKwn5CRdsqj9Mo3zK6egk2hbAI6c</vt:lpwstr>
  </property>
</Properties>
</file>